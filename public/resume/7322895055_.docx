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DCA3" w14:textId="77777777" w:rsidR="00BA376E" w:rsidRDefault="00000000">
      <w:pPr>
        <w:pStyle w:val="divname"/>
      </w:pPr>
      <w:r>
        <w:rPr>
          <w:rStyle w:val="span"/>
          <w:sz w:val="48"/>
          <w:szCs w:val="48"/>
        </w:rPr>
        <w:t>Zachary</w:t>
      </w:r>
      <w:r>
        <w:t xml:space="preserve"> </w:t>
      </w:r>
      <w:r>
        <w:rPr>
          <w:rStyle w:val="span"/>
          <w:sz w:val="48"/>
          <w:szCs w:val="48"/>
        </w:rPr>
        <w:t>Zakolski</w:t>
      </w:r>
    </w:p>
    <w:p w14:paraId="3E473980" w14:textId="77777777" w:rsidR="00BA376E" w:rsidRDefault="00000000">
      <w:pPr>
        <w:pStyle w:val="div"/>
        <w:spacing w:before="160" w:line="36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Somerset, NJ 08873</w:t>
      </w:r>
    </w:p>
    <w:p w14:paraId="4D75A6A3" w14:textId="77777777" w:rsidR="00BA376E" w:rsidRDefault="00000000">
      <w:pPr>
        <w:pStyle w:val="div"/>
        <w:spacing w:line="360" w:lineRule="atLeast"/>
        <w:jc w:val="center"/>
      </w:pPr>
      <w:r>
        <w:rPr>
          <w:rStyle w:val="span"/>
        </w:rPr>
        <w:t>732-289-5055 - zachzakolski@gmail.com</w:t>
      </w:r>
      <w:r>
        <w:t xml:space="preserve"> </w:t>
      </w:r>
    </w:p>
    <w:p w14:paraId="35868B77" w14:textId="77777777" w:rsidR="00BA376E" w:rsidRDefault="00000000">
      <w:pPr>
        <w:pStyle w:val="divdocumentdivsectiontitle"/>
        <w:tabs>
          <w:tab w:val="center" w:pos="10560"/>
        </w:tabs>
        <w:spacing w:before="40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A11C51" w14:textId="159DCC09" w:rsidR="00BA376E" w:rsidRDefault="00000000">
      <w:pPr>
        <w:pStyle w:val="p"/>
        <w:spacing w:line="360" w:lineRule="atLeast"/>
        <w:ind w:left="2100"/>
      </w:pPr>
      <w:r>
        <w:t xml:space="preserve">Forward-thinking Engineering Intern pursuing </w:t>
      </w:r>
      <w:proofErr w:type="gramStart"/>
      <w:r w:rsidR="0062188C">
        <w:t>Bachelor’s</w:t>
      </w:r>
      <w:proofErr w:type="gramEnd"/>
      <w:r>
        <w:t xml:space="preserve"> degree in civil engineering. Experience using Auto CAD civil 3D and Microsoft suites. Looking to take on new challenges in role as an intern with </w:t>
      </w:r>
      <w:proofErr w:type="spellStart"/>
      <w:proofErr w:type="gramStart"/>
      <w:r>
        <w:t>a</w:t>
      </w:r>
      <w:proofErr w:type="spellEnd"/>
      <w:proofErr w:type="gramEnd"/>
      <w:r>
        <w:t xml:space="preserve"> exciting organization.</w:t>
      </w:r>
    </w:p>
    <w:p w14:paraId="10C7F8DD" w14:textId="77777777" w:rsidR="00BA376E" w:rsidRDefault="00000000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table"/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30"/>
        <w:gridCol w:w="4230"/>
      </w:tblGrid>
      <w:tr w:rsidR="00BA376E" w14:paraId="7AE04BF9" w14:textId="77777777">
        <w:tc>
          <w:tcPr>
            <w:tcW w:w="42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A2FAEB" w14:textId="77777777" w:rsidR="00BA376E" w:rsidRDefault="00000000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CAD Civil 3D Drafting</w:t>
            </w:r>
          </w:p>
          <w:p w14:paraId="2180F1E6" w14:textId="77777777" w:rsidR="00BA376E" w:rsidRDefault="00000000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Documentation</w:t>
            </w:r>
          </w:p>
          <w:p w14:paraId="6ACCC6F0" w14:textId="77777777" w:rsidR="00BA376E" w:rsidRDefault="00000000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Microsoft Suite</w:t>
            </w:r>
          </w:p>
        </w:tc>
        <w:tc>
          <w:tcPr>
            <w:tcW w:w="42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F8E2D7" w14:textId="77777777" w:rsidR="00BA376E" w:rsidRDefault="00000000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Corrective Actions</w:t>
            </w:r>
          </w:p>
          <w:p w14:paraId="0323437A" w14:textId="77777777" w:rsidR="00BA376E" w:rsidRDefault="00000000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Diplomatic and Fair</w:t>
            </w:r>
          </w:p>
        </w:tc>
      </w:tr>
    </w:tbl>
    <w:p w14:paraId="09CF998E" w14:textId="77777777" w:rsidR="00BA376E" w:rsidRDefault="00000000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CAD Civil 3D Drafting</w:t>
      </w:r>
    </w:p>
    <w:p w14:paraId="7C429DFF" w14:textId="77777777" w:rsidR="00BA376E" w:rsidRDefault="00000000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Documentation</w:t>
      </w:r>
    </w:p>
    <w:p w14:paraId="22B42F6F" w14:textId="77777777" w:rsidR="00BA376E" w:rsidRDefault="00000000">
      <w:pPr>
        <w:pStyle w:val="ulli"/>
        <w:numPr>
          <w:ilvl w:val="0"/>
          <w:numId w:val="3"/>
        </w:numPr>
        <w:spacing w:line="360" w:lineRule="atLeast"/>
        <w:ind w:left="2560" w:hanging="210"/>
        <w:rPr>
          <w:vanish/>
        </w:rPr>
      </w:pPr>
      <w:r>
        <w:rPr>
          <w:vanish/>
        </w:rPr>
        <w:t>Microsoft Suite</w:t>
      </w:r>
    </w:p>
    <w:p w14:paraId="758C6919" w14:textId="77777777" w:rsidR="00BA376E" w:rsidRDefault="00000000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Corrective Actions</w:t>
      </w:r>
    </w:p>
    <w:p w14:paraId="26A8D1A1" w14:textId="77777777" w:rsidR="00BA376E" w:rsidRDefault="00000000">
      <w:pPr>
        <w:pStyle w:val="ulli"/>
        <w:numPr>
          <w:ilvl w:val="0"/>
          <w:numId w:val="4"/>
        </w:numPr>
        <w:spacing w:line="360" w:lineRule="atLeast"/>
        <w:ind w:left="2560" w:hanging="210"/>
        <w:rPr>
          <w:vanish/>
        </w:rPr>
      </w:pPr>
      <w:r>
        <w:rPr>
          <w:vanish/>
        </w:rPr>
        <w:t>Diplomatic and Fair</w:t>
      </w:r>
    </w:p>
    <w:p w14:paraId="357ED68B" w14:textId="77777777" w:rsidR="00BA376E" w:rsidRDefault="00000000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BA376E" w14:paraId="69B83E3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97028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10/2022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08A52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Retail Sales Associate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DD732D2" w14:textId="77777777" w:rsidR="00BA376E" w:rsidRDefault="00000000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Express</w:t>
            </w:r>
            <w:r>
              <w:rPr>
                <w:rStyle w:val="span"/>
                <w:color w:val="222222"/>
              </w:rPr>
              <w:t xml:space="preserve"> – Bridgewater, NJ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3C583A0" w14:textId="77777777" w:rsidR="00BA376E" w:rsidRDefault="0000000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Greeted customers and helped with product questions, selections, and purchases.</w:t>
            </w:r>
          </w:p>
          <w:p w14:paraId="4B5742BA" w14:textId="77777777" w:rsidR="00BA376E" w:rsidRDefault="0000000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Answered questions about store policies and addressed customer concerns.</w:t>
            </w:r>
          </w:p>
          <w:p w14:paraId="6DA7BCD9" w14:textId="77777777" w:rsidR="00BA376E" w:rsidRDefault="0000000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Used in-store system to locate inventory and place special orders for customers.</w:t>
            </w:r>
          </w:p>
          <w:p w14:paraId="5704C485" w14:textId="77777777" w:rsidR="00BA376E" w:rsidRDefault="0000000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Managed efficient cash register operations.</w:t>
            </w:r>
          </w:p>
          <w:p w14:paraId="6CF40D89" w14:textId="77777777" w:rsidR="00BA376E" w:rsidRDefault="00000000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Engaged in friendly conversation with customer to better uncover individual needs.</w:t>
            </w:r>
          </w:p>
        </w:tc>
      </w:tr>
    </w:tbl>
    <w:p w14:paraId="5C370710" w14:textId="77777777" w:rsidR="00BA376E" w:rsidRDefault="00BA376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BA376E" w14:paraId="4F0607B0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4616D72A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09/2021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06/2022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754944BD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Gas Station Attendant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16DF08BD" w14:textId="77777777" w:rsidR="00BA376E" w:rsidRDefault="00000000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QuickChek</w:t>
            </w:r>
            <w:r>
              <w:rPr>
                <w:rStyle w:val="span"/>
                <w:color w:val="222222"/>
              </w:rPr>
              <w:t xml:space="preserve"> – Somerset, NJ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55EFABA" w14:textId="77777777" w:rsidR="00BA376E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proofErr w:type="gramStart"/>
            <w:r>
              <w:rPr>
                <w:rStyle w:val="span"/>
                <w:color w:val="222222"/>
              </w:rPr>
              <w:t>Offered assistance to</w:t>
            </w:r>
            <w:proofErr w:type="gramEnd"/>
            <w:r>
              <w:rPr>
                <w:rStyle w:val="span"/>
                <w:color w:val="222222"/>
              </w:rPr>
              <w:t xml:space="preserve"> customers unfamiliar with fueling vehicles, demonstrating appropriate measures for pumping gas.</w:t>
            </w:r>
          </w:p>
          <w:p w14:paraId="27C570A9" w14:textId="77777777" w:rsidR="00BA376E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Responded to customer requests efficiently and with knowledgeable assistance.</w:t>
            </w:r>
          </w:p>
          <w:p w14:paraId="5C7FDAFC" w14:textId="48F9DEC1" w:rsidR="00BA376E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Monitored and maintained organized </w:t>
            </w:r>
            <w:r w:rsidR="00D66E91">
              <w:rPr>
                <w:rStyle w:val="span"/>
                <w:color w:val="222222"/>
              </w:rPr>
              <w:t>workspace</w:t>
            </w:r>
            <w:r>
              <w:rPr>
                <w:rStyle w:val="span"/>
                <w:color w:val="222222"/>
              </w:rPr>
              <w:t>, confirming efficient operations.</w:t>
            </w:r>
          </w:p>
          <w:p w14:paraId="3000DC5A" w14:textId="77777777" w:rsidR="00BA376E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Pumped gas for guests and took payments.</w:t>
            </w:r>
          </w:p>
          <w:p w14:paraId="2C122444" w14:textId="77777777" w:rsidR="00BA376E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Removed safety hazards, soiled items, and trash from customer areas.</w:t>
            </w:r>
          </w:p>
        </w:tc>
      </w:tr>
    </w:tbl>
    <w:p w14:paraId="3561D39D" w14:textId="77777777" w:rsidR="00BA376E" w:rsidRDefault="00BA376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BA376E" w14:paraId="6E8E3CFB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04FFFE5D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02/2015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06/2021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6BCDDE78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Skate Guard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3DC93A2" w14:textId="77777777" w:rsidR="00BA376E" w:rsidRDefault="00000000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Protech Hockey Ponds</w:t>
            </w:r>
            <w:r>
              <w:rPr>
                <w:rStyle w:val="span"/>
                <w:color w:val="222222"/>
              </w:rPr>
              <w:t xml:space="preserve"> – Somerset, NJ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5018995F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Set up promotional displays and equipment for special events and activities.</w:t>
            </w:r>
          </w:p>
          <w:p w14:paraId="5AC0C473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Trained new recreation attendants on safety procedures and customer service </w:t>
            </w:r>
            <w:r>
              <w:rPr>
                <w:rStyle w:val="span"/>
                <w:color w:val="222222"/>
              </w:rPr>
              <w:lastRenderedPageBreak/>
              <w:t>tactics.</w:t>
            </w:r>
          </w:p>
          <w:p w14:paraId="303D620B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Maximized customer service and satisfaction by providing directions to visitors regarding requested locations, events and landmarks.</w:t>
            </w:r>
          </w:p>
          <w:p w14:paraId="3DE719E9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Operated scoreboard during skating competitions.</w:t>
            </w:r>
          </w:p>
          <w:p w14:paraId="65D9D848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Patrolled areas surrounding skating rink to prevent theft or vandalism.</w:t>
            </w:r>
          </w:p>
          <w:p w14:paraId="714B3DC9" w14:textId="77777777" w:rsidR="00BA376E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Promoted safety of visitors and mitigated liability risks by monitoring recreation areas, enforcing rules and safety policies.</w:t>
            </w:r>
          </w:p>
        </w:tc>
      </w:tr>
    </w:tbl>
    <w:p w14:paraId="61C657DA" w14:textId="77777777" w:rsidR="00BA376E" w:rsidRDefault="00BA376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BA376E" w14:paraId="04FD0FAE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11252AFA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05/2018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08/2018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59EE780F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Intern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C80BCFB" w14:textId="77777777" w:rsidR="00BA376E" w:rsidRDefault="00000000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Bridgewater Township</w:t>
            </w:r>
            <w:r>
              <w:rPr>
                <w:rStyle w:val="span"/>
                <w:color w:val="222222"/>
              </w:rPr>
              <w:t xml:space="preserve"> – Bridgewater, NJ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61DEA161" w14:textId="77777777" w:rsidR="00BA376E" w:rsidRDefault="00000000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Sorted and organized files, spreadsheets, and reports.</w:t>
            </w:r>
          </w:p>
          <w:p w14:paraId="34E1E8EB" w14:textId="77777777" w:rsidR="00BA376E" w:rsidRDefault="00000000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senior engineers on projects and offered insight.</w:t>
            </w:r>
          </w:p>
          <w:p w14:paraId="59B161AD" w14:textId="77777777" w:rsidR="00BA376E" w:rsidRDefault="00000000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Shadowed designers and engineers to learn ways to implement methodologies.</w:t>
            </w:r>
          </w:p>
        </w:tc>
      </w:tr>
    </w:tbl>
    <w:p w14:paraId="7B4F33EA" w14:textId="77777777" w:rsidR="00BA376E" w:rsidRDefault="00000000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BA376E" w14:paraId="2A1DD9DD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79092" w14:textId="12E741F0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05/202</w:t>
            </w:r>
            <w:r w:rsidR="00544A5B">
              <w:rPr>
                <w:rStyle w:val="span"/>
              </w:rPr>
              <w:t>3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1EE8D" w14:textId="77777777" w:rsidR="00BA376E" w:rsidRDefault="00000000">
            <w:pPr>
              <w:pStyle w:val="spandateswrapperParagraph"/>
              <w:spacing w:line="36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Bachelor of Engineering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Civil Engineering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71E99C4B" w14:textId="77777777" w:rsidR="00BA376E" w:rsidRDefault="00000000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New Jersey Institute of Technology</w:t>
            </w:r>
            <w:r>
              <w:rPr>
                <w:rStyle w:val="span"/>
                <w:color w:val="222222"/>
              </w:rPr>
              <w:t xml:space="preserve"> - Newark, NJ</w:t>
            </w:r>
          </w:p>
        </w:tc>
      </w:tr>
    </w:tbl>
    <w:p w14:paraId="563BCD6C" w14:textId="77777777" w:rsidR="00BA376E" w:rsidRDefault="00000000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Hockey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4495C7" w14:textId="0FA78FD4" w:rsidR="00BA376E" w:rsidRDefault="00000000">
      <w:pPr>
        <w:pStyle w:val="p"/>
        <w:spacing w:line="360" w:lineRule="atLeast"/>
        <w:ind w:left="2100"/>
      </w:pPr>
      <w:r>
        <w:t xml:space="preserve">I started </w:t>
      </w:r>
      <w:r w:rsidR="00B90C4D">
        <w:t>playing</w:t>
      </w:r>
      <w:r>
        <w:t xml:space="preserve"> hockey at the age of twelve and besides physical skills it has taught me discipline, time management, teamwork, and leadership.</w:t>
      </w:r>
    </w:p>
    <w:p w14:paraId="1532E290" w14:textId="77777777" w:rsidR="00BA376E" w:rsidRDefault="00000000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Fashion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C2A7E09" w14:textId="1CA99958" w:rsidR="00BA376E" w:rsidRDefault="00000000">
      <w:pPr>
        <w:pStyle w:val="p"/>
        <w:spacing w:line="360" w:lineRule="atLeast"/>
        <w:ind w:left="2100"/>
      </w:pPr>
      <w:r>
        <w:t xml:space="preserve">I got into Fashion a couple years ago to help with my </w:t>
      </w:r>
      <w:r w:rsidR="00B90C4D">
        <w:t>confidence,</w:t>
      </w:r>
      <w:r>
        <w:t xml:space="preserve"> and it has helped me look more professional and give constructive criticism without any hesitation</w:t>
      </w:r>
    </w:p>
    <w:sectPr w:rsidR="00BA376E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B028D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543B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2FB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98E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98EE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FCC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227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005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A873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32B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7ED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323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9E1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EE06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9A2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8611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9E77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98D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42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84CA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6A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B067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4AA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7AB6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B01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67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7C11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08E5E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FE1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6E3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DE7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02A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F63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0821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320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EAA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73A9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5AA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DCE3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8BA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907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741C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47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362F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5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EF26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8AB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12C1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6E0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DA27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825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6E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363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DA6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BE08C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1C2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4C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7C0A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12F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5E7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CAA4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147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A2AE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0A66A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F0F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B2A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9A3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30D6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C61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C62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87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FA60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1113742">
    <w:abstractNumId w:val="0"/>
  </w:num>
  <w:num w:numId="2" w16cid:durableId="79328521">
    <w:abstractNumId w:val="1"/>
  </w:num>
  <w:num w:numId="3" w16cid:durableId="1371219658">
    <w:abstractNumId w:val="2"/>
  </w:num>
  <w:num w:numId="4" w16cid:durableId="1385716288">
    <w:abstractNumId w:val="3"/>
  </w:num>
  <w:num w:numId="5" w16cid:durableId="367217401">
    <w:abstractNumId w:val="4"/>
  </w:num>
  <w:num w:numId="6" w16cid:durableId="857810614">
    <w:abstractNumId w:val="5"/>
  </w:num>
  <w:num w:numId="7" w16cid:durableId="490099505">
    <w:abstractNumId w:val="6"/>
  </w:num>
  <w:num w:numId="8" w16cid:durableId="1154106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76E"/>
    <w:rsid w:val="00544A5B"/>
    <w:rsid w:val="0062188C"/>
    <w:rsid w:val="00B90C4D"/>
    <w:rsid w:val="00BA376E"/>
    <w:rsid w:val="00D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6741"/>
  <w15:docId w15:val="{52C45CCA-0E42-4DBA-B2FC-5F552A70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40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Zakolski</dc:title>
  <cp:lastModifiedBy>Zach Zakolski</cp:lastModifiedBy>
  <cp:revision>4</cp:revision>
  <dcterms:created xsi:type="dcterms:W3CDTF">2023-05-09T12:26:00Z</dcterms:created>
  <dcterms:modified xsi:type="dcterms:W3CDTF">2023-06-13T17:13:00Z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39178785-8b0c-4455-b01c-2557049948f3</vt:lpwstr>
  </property>
  <property fmtid="{D5CDD505-2E9C-101B-9397-08002B2CF9AE}" pid="3" name="x1ye=0">
    <vt:lpwstr>eD8AAB+LCAAAAAAABAAVl7Vy7FoQRT9IgZiCF2jEzJiJmVlf/3yDqZopl23NOb17r8URNAf9CA5mfxSKwhxDUtyPYtgfjiMYSnAY652kyXiCuk+978p6V4fWNWYZ38YM24A6b6RV11rSTgHQmSK4EESW39yOlGQv9xsFw2pFRydbHLudBiNVjz+G9OxjKpoyCXDK+vUpwNGRGJ288uUHv8X0YY0s0WwbS+0jssKJyrPo/AO9N1iek7mfaSdRw/3</vt:lpwstr>
  </property>
  <property fmtid="{D5CDD505-2E9C-101B-9397-08002B2CF9AE}" pid="4" name="x1ye=1">
    <vt:lpwstr>eOtHbD/ORnHzokYYpPrbWmkrgVrpUMnyRwoq9kIdy2G9yDb5dGs0xyunUjNuK9fpu1bxUPl7mB81UshCUuvQHtAeBGOCh42BLGpGlaJwp9XUPyYKx/kU9+8Kf9521WSmy0+T6rb5HJONrkPWiZ6lED6IyEwaW4OQix7GHjXkebCGuibRhp2V6A3V0c/11LO5tQNJLWgV9sms8S6h2eRedPhvj5HYk3KickEQ9ogZIvyMbPlLYZJRtnmhakCYh1L</vt:lpwstr>
  </property>
  <property fmtid="{D5CDD505-2E9C-101B-9397-08002B2CF9AE}" pid="5" name="x1ye=10">
    <vt:lpwstr>mBntgR4XSjM3wzTSAgFABjkvWbc3gs/cHCmpxVWpOR7LAu/Djbzp56CR9C5nptkKXB9xxk3m9QMRa929P4JaSzgzfFWet/BYIeIBn1t/YKZxtRNxUDEXXwILtqq3WgGusgCK9PwDy7LeXTAFAY5DatfygVjYQ1t8ZF9v4Dqb1bG2pUwDFQdpSbUkLVqJ0oGmVbilbhLVx39eS1rOIpwCktRZdA9zQqUyq19yJboVXTKEAyuAdGUjpS/c0CRgzTc</vt:lpwstr>
  </property>
  <property fmtid="{D5CDD505-2E9C-101B-9397-08002B2CF9AE}" pid="6" name="x1ye=11">
    <vt:lpwstr>P9s4UpX5LbDx7YYwJMF1N+/jhEnNbFWCUhdyBQ1Yql0LiQcQI2/b1CvpM0ONKxchiIjtJpRq/CtEVA/pKW+tFpaExlSsQWuI6tfirN7QGevBpqnN9Mybl67Qt3tuodeZZQwVYuVNUonjFP/ciePGz3VvdIJrK4OUy1PBa0QQipYKMsEClSFgUIFcVVtrE4rp+hNtK9UCVq679JSTwD9+oEy+Z1NjhceDXZttylYm6lLwBZ+52iRNKCcGbrEX2qh</vt:lpwstr>
  </property>
  <property fmtid="{D5CDD505-2E9C-101B-9397-08002B2CF9AE}" pid="7" name="x1ye=12">
    <vt:lpwstr>bHNko00mBMVILZFHSP6gYo+Z0V/csAmjct8L7AIK1TRVMhM4fvpRDgwA6b/JHVxR5JOBhyUNFNfj7zRvk/tNmI9RYOPCew2qoesNkAZ6PJr0LllVY6HjBUwpxsmc2rAyP8JN0kR5+AXCuU41CV5qKra9ll0gZG/fTWwi4HE4jPbcl2VLtg/qiiWFR5THAyB33n0a/rgdeCGoi0tWZZDrF5WjbG0tHXCzXVEhgBMhy+15R2SUo132hEK+xjkdfd4</vt:lpwstr>
  </property>
  <property fmtid="{D5CDD505-2E9C-101B-9397-08002B2CF9AE}" pid="8" name="x1ye=13">
    <vt:lpwstr>Ky+kmt6hrc2P2xekXViGerUGTxFnvtZecYO7XJpHIoL9AK4gbkxnBoPjdgp1qj6e7PunpZMuW+LqNcSPhzaVP9vYWpMVUn4iilhZadt8G3t55hhK6DgW5uzT5/VYX8PwRQ8EKs+AIaBLEEGoMmInsoeO1SrKfe7mB7nX8nNVC8bPPHNs0//JN4qBnYsjRqpGbrQgRp1uOBjNCH986+0ZbFub4GuLmbb09ji20EO4GHJW+V3PXE5rJbwJzVxWaKK</vt:lpwstr>
  </property>
  <property fmtid="{D5CDD505-2E9C-101B-9397-08002B2CF9AE}" pid="9" name="x1ye=14">
    <vt:lpwstr>mxh6Yj0gBNptavrHmDPuSJmC+TBuH+/rG5XlEObWrpD8w0GljzMi175i+m4ea1I29wVH0A26ELlXYPw43lsUtOJRu+akJvVSy4ZApfBucIHvYbEmTbSUbrXZeoF79eLQiLq/L9+1oXWOUWsz/zgIdZs/+29Za4042KzJyTPEhhJxfAEFjShZTaYjXGHAlxUjqOft5GwxP+lnfTU49Ptp4nLRBnd48XFW74PjVMjVnJyIIZhc6V0uo7SoO6c2YTN</vt:lpwstr>
  </property>
  <property fmtid="{D5CDD505-2E9C-101B-9397-08002B2CF9AE}" pid="10" name="x1ye=15">
    <vt:lpwstr>4ktLYD/AOptBjyaeSgX8Ymp+HE5cVq86k4TtCAdjwoN9XVwPYavPlCsqtrmHgRATdKMLGOFQSuOrOU5XO5wxEgtH4i9rhMyI91VG7gFWHVz4FyWK6/bd4eFxLblbgXRv4zyU+OK26W9DilinDl0gNGUbcu+u1ugNTHKstL2jQG9omNaAZoWJ6cGndTJGwEoTcqD5YGeRFhkbKZdD37T2TJ5uhcEzu3GUJBnGhNHT9SOQUpzNRsGknvt3+09KKs5</vt:lpwstr>
  </property>
  <property fmtid="{D5CDD505-2E9C-101B-9397-08002B2CF9AE}" pid="11" name="x1ye=16">
    <vt:lpwstr>Wpkn9n043pm58VX/ntTXeVXzNu73dPnfvveAQ1aFBhrGs43/LoYMzM/zvEgX0J5itXic/9L8svD79lD/hVUrH4DT/U0WXV9XKM6qJw9qbuXyEVDdea2kkw38LrSfM/86xH0BmCyhe3VS9aDykCiL53nU/MpNAW7AAP2xTO9XP82MMW6/28S2F78dqlEjA/xcoT1z0Ke00aq7vrzQSogbHFkRKf3PNGNY0Lt4iVTvtn5wQTDELlJpriAN9OFBM9e</vt:lpwstr>
  </property>
  <property fmtid="{D5CDD505-2E9C-101B-9397-08002B2CF9AE}" pid="12" name="x1ye=17">
    <vt:lpwstr>2VCTc/XsG9vd2+eE6i1jvxsEbOamTyTeMSgc+ivGVRlL95cHdDedUrfdFpSEBG8H7KH3JwrKByBZXhiVnsa18mZMkWqXlGIxSsUnG09dfI36SP1Z7Npf99lA5D7JrufZnYg6Fv36tdPwvpJIxDisBNWUbeHk+RFEukeEplS47H3hzBDM2vzH51xr738wMmHqoSwSnKJGX5SubPLShltkSFIJ+cdu/6C+bE0FSz3Dr0frvc206ANSrA9/momK0IS</vt:lpwstr>
  </property>
  <property fmtid="{D5CDD505-2E9C-101B-9397-08002B2CF9AE}" pid="13" name="x1ye=18">
    <vt:lpwstr>tyUVBcxM1vkRgf5V38/VbXVN4DJSiPIgk/tcRrobDqn0HVpFREmHlcXh9rSElHaycTPfhR6KxhN681gdBPzT3dF1Hu/h6GlPcBjSlZnL7aVv6qQgtNyvXZceUeWJ4gfy6VgiUyUGjbnPkJuPn3mJXDcQ2wp7+u7H4OKf+MYZUV4lg24cY426DDXXnEDRN3CDAZBNfKOnLhCf1XFdFX0HZaupz/7GX3Ih+bZC5KWB1kkQEw9a5F+MxQKLhf6LQcs</vt:lpwstr>
  </property>
  <property fmtid="{D5CDD505-2E9C-101B-9397-08002B2CF9AE}" pid="14" name="x1ye=19">
    <vt:lpwstr>+sAIBKdji1oplYPNPhSmvSpOqBphMvccZGjIFGYvZOd97xwcn27tlE6Qrk3qZ9ZD4LeIrcUndBkENpLcquuerHLkirmmMb2HrEV5aVlxi9VHqSVQPE6d49aVrAWmBj76DtAqJqyKVmDXvGOS5DSwfowwrlqdyk1otxuXdO2rhRhaZARDwx8Zsa2UKSONGUwgYKQMXCIFrCJIhCVvrMv+uufCehtYfN0uxbJB68d2DLi7y1dstWtF2DqIniA8VbE</vt:lpwstr>
  </property>
  <property fmtid="{D5CDD505-2E9C-101B-9397-08002B2CF9AE}" pid="15" name="x1ye=2">
    <vt:lpwstr>COx7dS0AiQVohFbK1Dw6Q+I2ngbmd+s+JMP2PCQEJohqEtpnozq8jhkrbts2CB0plVXKf4AfewrdGNeKUHfJk60hNxNJwMy4uaTC0PI+ysZENqYrPq7hP7C/bny7Zgnis8BNZPJ6MLq9VJbdysRcp7OqFf174TI4c7QcUIyD4smYlfaPDxzw95W6INkS0pKh1Hn/UdCxpTUZBC3aWpGh5FvrIu6o27/TCznl0jyXkz22BLaALfSrTlsQkEnoIro</vt:lpwstr>
  </property>
  <property fmtid="{D5CDD505-2E9C-101B-9397-08002B2CF9AE}" pid="16" name="x1ye=20">
    <vt:lpwstr>Xsu9ULQya71ZMKrYgTAwmok5I8CV1+qG1oDWZ/AqwFH/NO4g6vBP+GT9r+hO2zT46SkhngvkFADR2gbxuSemnMDwLlPzyRanFM4Jah3JWTpWp9jdJ0SEtcX+nJkulISDgwpq3Qz7ftmpD9V5lNOqjbi8fc98tCGvGnW3zvmGKsfQ8snL68rA8qgKGGzA/L1hbs1shGfUb9Brw5vcMbC04PXw4bO1hcWKFFc7BwDACIk82g/Vyp06+yrDyF97F5l</vt:lpwstr>
  </property>
  <property fmtid="{D5CDD505-2E9C-101B-9397-08002B2CF9AE}" pid="17" name="x1ye=21">
    <vt:lpwstr>ACGRw9+gbkC1krVgE4HA9n57eGjxS0mQs1hpVi5i6jLnlRHvviJBWPSq8hhuLhP5W/e6V+tp7GdTjx2Bx2lBD2VCF4HErU8Nc4oM+bvRap4ycWNrrYA26TttwcKBldh8bbQuwGonwVSSMw2Y+txblcGmQvfYZ5ymexMr0AI458CvhXIzvacMFVUiiyxq3apP/3gANJtB3IsEcd/k3esHWA0le8EuvNWLU3cws5fjyUSkQVUbV+5om4KgxLiPQgp</vt:lpwstr>
  </property>
  <property fmtid="{D5CDD505-2E9C-101B-9397-08002B2CF9AE}" pid="18" name="x1ye=22">
    <vt:lpwstr>UoY+uQJoNq8jI2na7Y+Qyx29EI+E9kNOSuZs2B8eO5V/P60be3iA1pnXhhaxGdhTXwC5pWpRioy5xYnH5BG0L/qj9o4o3gEJRBzQQeowphCJNsSvFvtadoWnaZgRONN0Y6ZsCb+Nj3jh4SCNqR8tuzSUoG8o8FMhdRoPcBP9WvUIPW+2gP1cmxNi9tyqQHXwa8m1T/MzjazBD8KZenkpfy0szhCsEfKOJ34zraZ1+Rpqh3unJWRID5Owd98iMoS</vt:lpwstr>
  </property>
  <property fmtid="{D5CDD505-2E9C-101B-9397-08002B2CF9AE}" pid="19" name="x1ye=23">
    <vt:lpwstr>KA4/FeMymr41vrj//g+MI3nQnVmdKEB8aCGxUjA1WJLh3gas4bwNcU25V2ac4OecMHlVMLz+aimNbJo1p4icIfFrks7tTi9yQPwzwkGg9IywcSzhcyVMmCNeFNAhIcolOYmqLgxKSquGmukbdcJrlsPV1pFrxae8GVGDUizBlAnA6WJbcDHhPtx789pTvrtjGghv/SvWR74DlQ9VguZJSb9yJBXzVX6WNuxaAvt777CRv7Utiz5Bs/JTLsFzx2z</vt:lpwstr>
  </property>
  <property fmtid="{D5CDD505-2E9C-101B-9397-08002B2CF9AE}" pid="20" name="x1ye=24">
    <vt:lpwstr>480+lflD4GjC3oII8VqqxQB8eJiHhh2oI4VR39aKwusFVGtM0/panBGN0LhjWBgugJXkrVNzLM4XTZEsFFAF517uG3XPMgk7HayXbGkkiodDKMu12SqFy6HcuhbzbmrxG0b/Xdc76qTivLggWn9LjLo/NXVz32tbjrU06+F5Ud0qBvjradY20GpwHbjc6Ty3P7mZK6J5AHyV9ksHQ/79wyDP/5vivNV21Y6ZZAbahNwpNZ9vdORFn6IQUNxSS1b</vt:lpwstr>
  </property>
  <property fmtid="{D5CDD505-2E9C-101B-9397-08002B2CF9AE}" pid="21" name="x1ye=25">
    <vt:lpwstr>8dQJF+r3wtKZdiMAOqrEXSETdgg0Ayob8PzEyyJwH5ByAjkMgXD5zaj/In1GVPkU6wZJnI8wB/6yPI0Ld5loxwJ9eu5xOwuV+jn3/RdVadenis5itXeim2DNsBW5cTsg/UeaDNQITH8IU9ofkEI1hVP07YQh8oTMCDZ9QZqVmpwyLaH+mtrEWRkQ/Ti2qLNa3DEIhXkC/knhm74JPBC2kdS02eymFQr8ekjojNTyrRJkWmKiRN2HosOkvp1z0NL</vt:lpwstr>
  </property>
  <property fmtid="{D5CDD505-2E9C-101B-9397-08002B2CF9AE}" pid="22" name="x1ye=26">
    <vt:lpwstr>VlIA/JlnotK8uPCkgHPIRp/TP0rxnCudlpVgzZXFwscA42zlX4F0yJ74Zcx5VM6IviDuEo8daZNgjOcQOTIhkISnngbVK0fXaDvyXYJR43SLoMzfeRLtgOtFdRQ7J5vL+wkN0k9HDxhMlHNMTwT4h250dWzFLqjJWcwqdZR9p6OYIvgRCJbOGOf5FZxq01CEawrG8ekGnoWP5ej2sgoNk81xblmuiOr8ebwV3w4C6WTH1crWqDj4EPgBHctf0GJ</vt:lpwstr>
  </property>
  <property fmtid="{D5CDD505-2E9C-101B-9397-08002B2CF9AE}" pid="23" name="x1ye=27">
    <vt:lpwstr>LQ3/RWdL8cF3naf8ilLhg7xz7wClCGk7rugPmUpXiqvf3ez4Wm2OjfVH7vf0tu4WDxlDFf2PfEnuaAzYu2KkV1sy0BNPfTD/KImHAgn9heBNiGUTeE5hdvk3asK+7DDQ0Vsny3GBw5SrCbnlPsDaxVhVAwf4RJOdmQ5ei1gt0SghHreGY7mhC9aNop8q1OsGv64omEnVNLfCB6giJsDX/NYPFxAh6SMVVtwOrjqE5w9wb88qHLmL2/OeoNUJHHq</vt:lpwstr>
  </property>
  <property fmtid="{D5CDD505-2E9C-101B-9397-08002B2CF9AE}" pid="24" name="x1ye=28">
    <vt:lpwstr>sfQJ83afDdRCiyX9nARN7BK6w3B8RN1EVZXDLJvfb8GXsQCSo1AN0gQwBimvWv+x5b6sn0p051MgOT0bMR4hPABxAdUkzTupeaSMEWasf9urQ7zFLyYTom2bZJVozJzs+fZCHpgVXfOGI7yH5xw0E3yClUxBF3IhvfTZmIDzNjxmiJ8ISx/dZRCilkK8VIhCfC/5SRY71XCZ5KqfA6bSjFkVSQ3qVvTc5WJYwicbHYo0tKmuezBBO8Y6oYUhmIE</vt:lpwstr>
  </property>
  <property fmtid="{D5CDD505-2E9C-101B-9397-08002B2CF9AE}" pid="25" name="x1ye=29">
    <vt:lpwstr>AuX+L8A7BXFGFKB7y4AmHMoO5YL/5ycoUhqnzG/a6UgfFgkhdQGU+8K3Ds3YAou1YUnwdH43lqDJpLw2hJHtliv2sH1Hawd/wAJZ+FQG9RWnLg0m9VttP0SQHBRQobHpF/wMNToxDmxlWYppp990j8gG0+ReLO2Cl7k0sxjugzGH1y7kClo1OmIuwAgxWOrnLtrZBwqLXM9rlbGMpRaR2BxPjsOoMMcBVkq+YeKr9FfvwNQfLWudY9Bc5fjVfWZ</vt:lpwstr>
  </property>
  <property fmtid="{D5CDD505-2E9C-101B-9397-08002B2CF9AE}" pid="26" name="x1ye=3">
    <vt:lpwstr>fFjauVDI9yUHPDCXo5G3VMo+iYXjs/acl3ueDB1sde2NWwnfzUCsS4PMr3WS0eEjlRQ91TE+DsHknMGLREGrBo74+URydde4KJPbgxkB2Qzeu2Lh//oFl1MVTPWSrqERabbet4TvDry88uMJ3xvq7KWm0iqHVJONybwUPpmPp1/FY7MNYGMaFwDnjiSfSswJtbXgLvWsGb4C6mpLstX3o8eEDDCnFNRhTQ9PnSmoygjEVd3KpwNWocCaVzAXLAN</vt:lpwstr>
  </property>
  <property fmtid="{D5CDD505-2E9C-101B-9397-08002B2CF9AE}" pid="27" name="x1ye=30">
    <vt:lpwstr>1dniP+tzTme23F8g+H3yhThxnuLqIbsoCE4QXxsBsab2vsu0o2wdiSErU06BrUusAJlETDSQaDoygZrDz3vI++R8sakfLbmH5mT7LbTrHOO+nP5KNRnET8bQfhgy+OaFSuEsKkN6vDHukZ4kZ6+2LkKyrboVdrc8hThpaKSnumTcAcC8EbbH5eCfjNPrCkiWl3arASyvdXdNbdBexVUizbhH3dsEchbDwi1SnuMucuMCKycG+uo9giSUWYmMqWT</vt:lpwstr>
  </property>
  <property fmtid="{D5CDD505-2E9C-101B-9397-08002B2CF9AE}" pid="28" name="x1ye=31">
    <vt:lpwstr>LLUOIwj9gesBZGT0+9zrKtTnPZZzGz09A2SDXE7zRz7dd7d1iZ9C9ivzmWw8LP24hZ51Fwzf/UxJOlBmUxYqnE6A4mD+ILYM1xxcaGycLBRu25VUFDI2KU/YbexP4KWIxnJwn3q+rV64Qqtwl++PBox/w2yxo7mSZJ/wM0cBYZvAcJVClzxgZGnKWHCqgSwkCYfqD3rUTpfQ9pDN3GS2ewLggf80nB2ayR+AgRQDqRijq3/Yo21KFosBwZlr/3X</vt:lpwstr>
  </property>
  <property fmtid="{D5CDD505-2E9C-101B-9397-08002B2CF9AE}" pid="29" name="x1ye=32">
    <vt:lpwstr>l32NZPBZmOi21L3x+vTSg0WgUZzG1E//pEfbPw2OpnfKBdtOhqrOrAnzt2Gxn6jws7KZCe4aZWhpVK6hqZsWHGp3gsEw9wxdtK9d4AFRi31eU/sDvtwfhoRG5QbfGuJrI2tNyW/dOzu3B0DVbOKMBYq57Mi6Lrdx1j/KcLsYuCUVIl7v1Ot2U6U/JPzbP4ZwJPNNK57sYJ86QnJjUS3OGARCaX3M4nr8ppkyXNtBQub8DTrQ9Yg9SUw2cbxgGco</vt:lpwstr>
  </property>
  <property fmtid="{D5CDD505-2E9C-101B-9397-08002B2CF9AE}" pid="30" name="x1ye=33">
    <vt:lpwstr>q43kjIBXuTuPSCsnyNx5wsZdoQXWjLkHd9fMt3HLsAEXgx1gZLnUE4o4htB9AeFYFlNXzv8iKvju9GCf5hUirReWiOuH9chjdjIwlE6OCo0A3uVpSoJuFhXn6k9J1/8UlmupQsmeNkex4atFJCv8gXQ4oMUxR99wVqmpKSXZiWFmdqa8T/u8qnAFDADsCAYFRK93Qb1tRaj+j1gmYCXos0FCABLOv95isERUS8KATAHsgYaTrc/IPdCNu5Zu7Gd</vt:lpwstr>
  </property>
  <property fmtid="{D5CDD505-2E9C-101B-9397-08002B2CF9AE}" pid="31" name="x1ye=34">
    <vt:lpwstr>9LOMuIozdSzxv8TysLoQnQCxwA+HO9ae6b0PXA1EwWkQycStCSjif//MHcL2H/q9m9YpkMG8JcVodFk2uRS6TX7gkxtuakt8GvCshYnaYKWtMMOn7cxvYnupZduCTFmmHbLyg/EABU/c8el8TKnrWHyd3QflsWwtwx7Ifx1zdbQIBFlP1sPGYzOIQa1wOIiojZ4gmaFCs6egqB2WR+D2PLnPFWa8AR32TzAcIwCR+bYpx18QWe5V/WKNCF34a87</vt:lpwstr>
  </property>
  <property fmtid="{D5CDD505-2E9C-101B-9397-08002B2CF9AE}" pid="32" name="x1ye=35">
    <vt:lpwstr>+U6SA2aIOLkkB+kJsWBxhUqaxLlErHxZ8Hmu3HLakE1DYznFQcmUYwA6ZDhAGVfwyMdMP94R6gK7xeiLD10cjf+KFBRcVmbzX4MWWu8ScvQl89zuhMB2AssdajcIpBrjPhjaUIYrwtdTxKZ7O/3D9ZcmCsutvpF4FxAKDrK1As5AQDsfFsTpsNI9trmhxzwoKngB1wyXIe+O5enFUUfT7xWsXWaD7HrOztcKE68ruNtUd1+DXqz03wKi93PgfFR</vt:lpwstr>
  </property>
  <property fmtid="{D5CDD505-2E9C-101B-9397-08002B2CF9AE}" pid="33" name="x1ye=36">
    <vt:lpwstr>UFM+5ZjPsMpQITIoxg6oqQE5Hyd2sfdY1J+m+XHVMTIann7wZ5OHcj1G/4cbZ0tjZXT9+fBc5JrTiCuXNszUtNvqvn2dgYqxnps/EE1N/2qJv9p+aq7wjH+D0C8AXgUAxqvbCgAAI3yfJgUqFEJFXHm4FodFTmeU3RTy3R9nXmQWByG8YqPXEv8dk/hT9OovRy9VANSzE3U3GbygnDOy/LJgRy0MaP0LwJNUli3ElhaJCVB6wobrYoqk3gAUX8L</vt:lpwstr>
  </property>
  <property fmtid="{D5CDD505-2E9C-101B-9397-08002B2CF9AE}" pid="34" name="x1ye=37">
    <vt:lpwstr>pvBjq3VldSuTPO8raH827Kdz0sIby6935YlAJCU8BirbVL3nitqarswVUeGBoOLXpgTACwH5/zcY4zAjci6qbO8NIqOrDAw2CoaSR4XOjXp9CdShkTYv3zCS9wOjgOB834wq1Zf4NiFPuo7N2O71MD3ala3Nt2QS5/S/QhJyMQ0/8auCUToIpW/iatUEI1Cu47y5BpCCzvRn4w8BG6TkKt8aHAR1s6/kNsGhym+n77OOKBA+qkAR/oMincnpH65</vt:lpwstr>
  </property>
  <property fmtid="{D5CDD505-2E9C-101B-9397-08002B2CF9AE}" pid="35" name="x1ye=38">
    <vt:lpwstr>IvucE5k8Q/RskuxJypJDfq2qsHJ8ZXnK6B5ParrBXFaSiFXnYhy/Ap4O/n+89Wx00I8v0ngBTPrOkrRe4Ex26YBR91YX97Zm4rMr47V7/WZsNKkP0ZTdpXon800jjh8xGxBN+DmLqqdRLepLrKUfNg72USnpmC0CSlJTUWsYKq7V9CRfqbeufFsrfHSneMygF14/1xnbH+tRDHOuXsuuG9ew7VSMf1caGjLb+3EjdEw4gNITj0D+RE9ZN/fD7S2</vt:lpwstr>
  </property>
  <property fmtid="{D5CDD505-2E9C-101B-9397-08002B2CF9AE}" pid="36" name="x1ye=39">
    <vt:lpwstr>tQS5uj8QsY59kBmbyc7S3eHhoSDBpyO33B5+XV5CfY5Oy9y/7CkvuqLXlm9BmVcoa30RRShv4HNouYrQzHClEpLy7R+xCkj1Y7mmuOwQtpjYwTeU8CI2NtpidEsNMBFX3ZzrLUbDDRjxYDFJh4jLKK52jjdNcmSQZTxO0C66BAc4U336MmoURIJE1Elh+GAW++/HWgh72e7vmYzlG+8sjD6bZDgEpw9wU7yINMJbvuwDzE43J+ee5OB17aI8geG</vt:lpwstr>
  </property>
  <property fmtid="{D5CDD505-2E9C-101B-9397-08002B2CF9AE}" pid="37" name="x1ye=4">
    <vt:lpwstr>GOXSbOQmn9K0k3L8dpe/JESRd/g3Hg4bk3xhyc0enbhGOtQ5d0mwvqy+HdVNxAZf8jp466YwhX3240JZQR6b5l3Jzn8qpxaTMDv1jYH2o+NsGz10UkHY5SjWZ3k2gomIEi+0vut6ikMKIGmaqKZCLO4XhpgNadE0hq+3K5u4mfKk6l+mz4tyjF3NSOaAKnMYRFOCzEeTdbvKHJh1B2inco/FXc0rfAyiNajJ+5bLbdomBxyUKOl4trcHI1JAF4s</vt:lpwstr>
  </property>
  <property fmtid="{D5CDD505-2E9C-101B-9397-08002B2CF9AE}" pid="38" name="x1ye=40">
    <vt:lpwstr>pH8clqUG3QbGoFjpdehIpIdWYF2vcbw7I08FOT8WCtxcAzVVQfEFmZ5zNQwOiHfp+Qys9RtkwC2oW8sGLJUo5S4A3TaJmp4K74Vyy0X3QgjBgBRQLikDIdSUaRa9Z7eJ21hYXDEm2fJh0AbhdgrSYsUKPwXn5ituhNvZkbKsHAHeceRezv3NWXGkMnBRs56lDRZCj7tszp9TZSspLBgjQqCyK4EUqYWpHDfl86naKC0YIZOHuZNdPU7DlaxJ/WC</vt:lpwstr>
  </property>
  <property fmtid="{D5CDD505-2E9C-101B-9397-08002B2CF9AE}" pid="39" name="x1ye=41">
    <vt:lpwstr>jSPtIvbScWK+lAYv6Lv8qaSbbjAiD6bF2qvmDGQT/FW9wsSl+taDPGOqH+iN1tKtWalGCknNElRX6CfHf3aJwA2KkfIp/Jkr1e2K8akMXqsTIzRf8uD9E/6S/yQUaVEjlP2sPy1I0OKCXfx8IQbmoj/FPE2lW8/t5elL5MnfoIzhVYJoSM/tVPJNXyysF1JP3tNyop+9QrqcTI0QpKZvMZ+yLDf48k2zKwMBRc40/6pDyfPCdojmDd5aUw1j9nC</vt:lpwstr>
  </property>
  <property fmtid="{D5CDD505-2E9C-101B-9397-08002B2CF9AE}" pid="40" name="x1ye=42">
    <vt:lpwstr>vLvKoJ5c/1/RbqXvYvnRTHNc2qwNkRBgDDu7HuYIVY+c4kxfKjmRV3WGDJYFhcY6zeqNg2j7kH+oJzieJ8jj5Aw11XzsewueK+1w9rQaYLm+VbrN8HpQuaFw84E1ladKJtIDUaNPD2+BfP/mEOFnXFoViXT0HpT5hP8xLku6GSKrEe5LheeTR435aPypZfkkCyDIUALHKcP6KzYLS2m4sUgSmw+i+Mo6Ag9nJ5f0idUQQArryXB/w5OIedpjaji</vt:lpwstr>
  </property>
  <property fmtid="{D5CDD505-2E9C-101B-9397-08002B2CF9AE}" pid="41" name="x1ye=43">
    <vt:lpwstr>lWMKHQ5Uaz+1LLDCyqAuaYExz92wiHzb7CfPln002OaYh3D4K/3j1m7J9/Tq3lIK4lM2zC4pbGW/s5S5X6mu5sky4SaMHAzxf2u36X8RTvc9Tqb8Hi4X+aHtW00Q0LF7jFsyOsLKYF6/jbrhqcPLW2uUEqIYmDIK04YSD82589mscXPPHlUESp5I4KrER1I3sprCQCWnkw1my92+JAY1YhaBwcBKxHW/duvLy4GKy6Mo7tgBdzdPq8CE+Jj4fzH</vt:lpwstr>
  </property>
  <property fmtid="{D5CDD505-2E9C-101B-9397-08002B2CF9AE}" pid="42" name="x1ye=44">
    <vt:lpwstr>GTS8AYdZniRw1CXIUVWFdKmfm+nZvZtp6BaoKoynFY6+sqj595/X2jMX8ZnVdKMBaGuLOCWrBYR7VAmWGJld3po750rvfVNlIIFyrTOOkiEn/MgdORXqOrcE2cqVBtLMnNUPPRVYjYQ5K4LBMWtna0KcalWPsRqMLyApjA5y4wFC7MTCCOtoJGzGoymcZDZ1FDXFNGKFu7lO/BEgqN3iQqSwkylam+z0IGRcCG787RI6z5vQwKb8X0/9CZqQsp0</vt:lpwstr>
  </property>
  <property fmtid="{D5CDD505-2E9C-101B-9397-08002B2CF9AE}" pid="43" name="x1ye=45">
    <vt:lpwstr>WlHcKT8CZ3o14QDIJ5CCekie45Pxkt+vxwGP6siwZeoDzJVKTmQzwA1thgWzS3J3SzZ3UHRvg+xssAeo7sifHtOYRp+NknsQx4PCcQRuhP+9W6877YPR27XYuHAbrkzAkPaTzNowXkXf1MyLTcxbuBwjRtS4qQvlzTy6Q5/uqcl7BH9zVl+7NDoBmRsMsOcCRt59mhkF/5/bCufaO0OAKgd19oDQwY7FzNjGc2hKmmcGimNTW+TRuK1HFvdP8J1</vt:lpwstr>
  </property>
  <property fmtid="{D5CDD505-2E9C-101B-9397-08002B2CF9AE}" pid="44" name="x1ye=46">
    <vt:lpwstr>dOvKdk/PrIOzbBgAU83pVGALHun50GZZD+UvP3jLnwaZhaJkKFv/hKHId1scnLTOBGLn+pY449+w7EnwjYxrHmFqwDpsvagA/y47cu1gTk3DOGWcpSnnLXjg9st3QtBFjQzSKq5Rc3qrdNoU/hEi6xjd2yIGQdDqka9ybqD4Z0mucixaN7VCrB4q4eI4LFJdoRVQK9fiFas9Gyv4AZRHdsO0cTGf2wUR33BT44uiTEPrPDDu2vu/5kQcMzc9dSL</vt:lpwstr>
  </property>
  <property fmtid="{D5CDD505-2E9C-101B-9397-08002B2CF9AE}" pid="45" name="x1ye=47">
    <vt:lpwstr>ENJPO5451CSYICy+S/bfwqq7195xzqhSOTnTU5HaGNCr2HN7If48+9Y7Mg/xLlQ+9Alm+qpZc4rlo5VuxH+eiy01k6XJUT6GWWNn41a70hJ54f510wuskNK3VopVNEXZ+PHyKdDB3NfdGTUGHmuI6/e8yEqFYowF8dXh6SIJwCdadKapaGKuP44ZnskxqTkXlOCJ5V8BBSf6XDsPYlpHWNZ9RbOCA2M/REaZ1RLFwlBW/GzvF/YWisx/3rrSZ31</vt:lpwstr>
  </property>
  <property fmtid="{D5CDD505-2E9C-101B-9397-08002B2CF9AE}" pid="46" name="x1ye=48">
    <vt:lpwstr>zzbI5XP26GsFyvvD02O/6PhXc6sZKI5INor1dH/+R3DEmur+n783Qju3p5EAAK92+3dSEuz4fGtSIYb72xuZo3bVbNqrzFUME+pUCf8ZwiwIEjmQkLJdIUAAYZTp1rNwmPPN/IgnO2DFvcnNCpmW7ZhOVsZW6BEbA4trPxOGLS4feW6VQgCXgomMH8snnQu0BTwbMwDf2Kew96GCBC9bjmv7YGYRGHfBK7629E/Gh4r92tvuVj7g6rj+/F4Uf8v</vt:lpwstr>
  </property>
  <property fmtid="{D5CDD505-2E9C-101B-9397-08002B2CF9AE}" pid="47" name="x1ye=49">
    <vt:lpwstr>VEoCvWleEzztIyYfYqFLpQJSnCEOyVRcu5suiTN+IgzYrD6nrMSpWeb40sK+8MDhCbXHeK9sxeKSIe9ih43NpqNSEL6LEYW8SeZWuvmE58QpIgw7Fj8zjfIXr8ygLk7mVEIAbg+AIpemcvwzFK6JDHtBXhkxDDoR4mgD8s//OkzJKSx5F+P6Q1UelU9BAIipVsn/C3gR9g6Ft9KEsETZm0ldszbVBexwz1Wz+pnmk4oj2o7sme3OgOuekQ3H4UH</vt:lpwstr>
  </property>
  <property fmtid="{D5CDD505-2E9C-101B-9397-08002B2CF9AE}" pid="48" name="x1ye=5">
    <vt:lpwstr>nxK2uhtIDNg4PjHqlOvH7llzFC348z1dQbCukt9E3rNz+OxdJ45FeCuOSM8r4NeQXd5kVSSRKCEgIuQjqcZ/p+KtnCaiI4fJDEJr3itJvHraN3It6lyd3zXzM/V7KxQ7MIIOj8vlhqPDiRjX0j8+i/DILloDhS3uGx5SlDMEfVrFXQMoEzdo80p0l1XQonA2x1Cq2zdzlMVHizmp4K5EGWSJouRRXuSqdfVdHy109wO+YHxLMYeROPHxoyrdfuN</vt:lpwstr>
  </property>
  <property fmtid="{D5CDD505-2E9C-101B-9397-08002B2CF9AE}" pid="49" name="x1ye=50">
    <vt:lpwstr>ZDppp8lciAQYwD1hWoPN1bq6Lr0D/5hrU6vcgHdPZ+zoG/WArzoktWfDew9gwC1+T4M9wapjGnMJRl8gUYlag2ijWwm85CQKDhveXL+TFlQHQ5bE6BTQuSXZYNoBOTzKEslBB/Y12hdTWCoD4q7f4rVHpNnl67FcrXZXNRj+WG2Bxj8JfuMLD7A2os+bPIAEfaZHuAlVOshrHEan72SzdnQi84AXt+8D2oB6fE3G+1aV66pe2q9W1OcfGzUtlE6</vt:lpwstr>
  </property>
  <property fmtid="{D5CDD505-2E9C-101B-9397-08002B2CF9AE}" pid="50" name="x1ye=51">
    <vt:lpwstr>VyXtPPZajQXYwGXJ19Z2Y+Vqg8x/ffXdHmeBP4PJ6b++oY4tWJrJZg4NJ3Bri9LuhJZOOUW4CPWZdVT6BBOkqxcokpcZjgd3GnIzM8lvJgMrqckP6dfP5Na/SE7W2o5KO3BQRCW1twX+pf9/g9MxkbHoebnVo7pOfhItHzPT1XM5rYbYIkXMgYG0KXjbxHqWkw3wjOLMpMLoJGCObVTwJM9+Iqg7tWBtJWsg3Rv43bntikzBXu8z+MRgfjnKb8i</vt:lpwstr>
  </property>
  <property fmtid="{D5CDD505-2E9C-101B-9397-08002B2CF9AE}" pid="51" name="x1ye=52">
    <vt:lpwstr>2P/OV8l8JW7ATm+3lEkyPIhBJBhevTLksUnRwkezNItf+SrGyJhdydCvRNyKaympPppOTq25SGqmJmdKrATW3wdH5WWuVn1fDXk6F0qUn33wf38x8rFvO2nj/Kv7jmEawWlezFR8vfn20mVnAOmcIfGO3N6eCP+o+I7PjpEQ/69zj3pso1opy2xyfHLrvh8vE7Way6SWrFc9HCklNhB32wSBI7hCtmU8bdggZmKaKeMoXzkzHxPcoYxh4LJ87Qi</vt:lpwstr>
  </property>
  <property fmtid="{D5CDD505-2E9C-101B-9397-08002B2CF9AE}" pid="52" name="x1ye=53">
    <vt:lpwstr>UCtCfkjgh7UwxU6ME3TSMHTL9d5N1QA6dpL79tqgt+bwFCES3WuEEJp1ZD6e7YGKYSdIkh0X0mEQTdytKGykV1y3QghgLQ5cb93PvhIvZvQz/OtV7mNxA6Eyo79AtsI/evomDAcTayB4/eB50NHDHNwYKfu2H0kH2IDqkWbUcP3CrPaOSsfqdT4KgeZq4mxqgfGxYjXqcrTNWTK1Nb75AdU1CeL0/VDj/5zlOXUQjR8I8/Lrd+qxdCS6RdNOYmf</vt:lpwstr>
  </property>
  <property fmtid="{D5CDD505-2E9C-101B-9397-08002B2CF9AE}" pid="53" name="x1ye=54">
    <vt:lpwstr>3JLdIsjmcJDoBNZbiUgUVfPPCUOrQCToQDYqq1PJ+7TklxYl13eEYZ0Ygq6vcLT3dF257Z7wIR7pWtw+Q7nmueIpzvHPQw53X2bjJI055tQ0NPNLE3CJ1/92gZB5PegwIdYaeSqLdfSfcRNn66K7aYGBIrKToYZjKY/tYSFji/BetQaAx1ZvVGbG+5ByJHlwWFhK2pi/NPKTPSaMkVHkM1kcQI4DJv1T78GZLv2DfC3WWsikrffpS2HbvRLqZ/u</vt:lpwstr>
  </property>
  <property fmtid="{D5CDD505-2E9C-101B-9397-08002B2CF9AE}" pid="54" name="x1ye=55">
    <vt:lpwstr>7B9JD7eMiBq1Am5rgc5vEPHoeIrpPTXliTPyMyvxfs2jnZgEIV6+ZMukEjNnUbUWz1yfp5nL8WyuUhTQ2WEb1Gpvnxyh8xQtHTx2RJRgM7NGDTjWuzvGb4kaTZ/JidfnnDE3oVr/qvG55ugfx1DXvTQnXHz42hfi5HX/PoPQFctvOuDVOFOtvmQSeVqXfvoZrQ9YW2IReAdAEjR0nXyB5N4/AVRj88PjFm7F3eZENVLgIedpS6Ks0ZAwHjbfWxM</vt:lpwstr>
  </property>
  <property fmtid="{D5CDD505-2E9C-101B-9397-08002B2CF9AE}" pid="55" name="x1ye=56">
    <vt:lpwstr>Nu6o5hb+hc6XSjrDxq6US3Weec3uileUHFLS4GzwQfUBKvEyMA7K7qd6TZBDBKLEPEvS0a8vF+nKIKaevfSHLlvf29C9U/6eDrYDe4uNtuGTPdtUP4S9IkgeoiX81VRVmTOzZhMk5o+HcgE/X3z/4+PBdJfTACotobeLUX+kgCOvN5WfKuQnQdkjaEJuYCqAJEG/kLOtIltt1EZk8SeqN9QQpqvI45+tWyATwnBAMDmzEYggH9b2KwUWqjUCYwo</vt:lpwstr>
  </property>
  <property fmtid="{D5CDD505-2E9C-101B-9397-08002B2CF9AE}" pid="56" name="x1ye=57">
    <vt:lpwstr>E53VZg46YG7h2r3D3MfAIHN6RDvR7nU3MsrKhtt/2iUG19r8/htp9wYKN6DkbjpQHWNotouOHTF3FwWyXiGQJ0RC10gxr1yoba0K/5laflk5Pwle48q8QMm2RF7xcZ8Z7OI3XDXJgYmP2PTKKDvu3cpXPotUm5299gUaka87fq1YFrPBrmh7Tn3lDG2baEOWW2S7mrAeZnxZ2Q8faknviN/7jEjLE/KncXVLBMQYoni7xazyW64qcMJ+yeIwVk7</vt:lpwstr>
  </property>
  <property fmtid="{D5CDD505-2E9C-101B-9397-08002B2CF9AE}" pid="57" name="x1ye=58">
    <vt:lpwstr>OvmrfZOSIKGFZgGZ/WUL4k/4S24sRp0A+ytMjxeeCqk9wysQUMXN7FpvCiIQE7EOI3f5NMkvvYMMF7W02NFCohcxMRDfWwph0b1xmCPTzrjlsx40zmY+Yd027hyZNIufGzCM+/nPtuVRDwEoZaoSYfRNWGfSBYFwFXSgDvp6Ry0P+UULndM9VWDA35uDb7TSS5uNGigrr8pKYaGIJlYHs9gwm2vqWh/gZ1E96kMUHXxX5Th9VKBaN4DRrPhNlFS</vt:lpwstr>
  </property>
  <property fmtid="{D5CDD505-2E9C-101B-9397-08002B2CF9AE}" pid="58" name="x1ye=59">
    <vt:lpwstr>R8Un1fUegVgTu+sVWP4NLobiOGpvyyayGIfMV4CbTat+qoWcI7HfTwccKe/A3Khp3jYOSlppCpDHvu7wMo7ugF1hwwFbQCRpBP33Itpt+z30QKEbvkYNlvva5mBPIzCOp4i7k8zg91mpsEIBCIsQD9pHgNT4L4v6V6m5EdyX4puRxhxq2fePdeV2kr/l5xSepK83kXiHuLOhJGhReec+AdYP0NceWV5OU4bBDopwzX5LXJKINjvFMUH+9OQ3+xH</vt:lpwstr>
  </property>
  <property fmtid="{D5CDD505-2E9C-101B-9397-08002B2CF9AE}" pid="59" name="x1ye=6">
    <vt:lpwstr>bQZ1E5aFL8gvcblSegEYH76mkaJPZvNkRbwszbLYgzCX1OSlCMfOJUtQ15BQQ2DalvLRa2UjSQ3BKfZSnf/S1scT0bSWH3kx91a7jJKLWrPjpCUztBYnjHF1VWL+ihHI7bgMmeupoTMdIeqF50J5GnxtLOeeqe97hUXzoasvrZrVUGMaVa7SyuH6iEtPNMJ4S9OiEf41BZBdO7N7JDV7Qp+0BNmrEHq42Sz2AicOKXIcsttk0UGz/g4Z1s13OZd</vt:lpwstr>
  </property>
  <property fmtid="{D5CDD505-2E9C-101B-9397-08002B2CF9AE}" pid="60" name="x1ye=60">
    <vt:lpwstr>2tjzHoC/KBea2Jdjbd7oTLwP/GG5x3VM9vL+SS4x3sClnxLUDfe41clP+nXHn1+9Tmee5waNJtNyJ0pDf65XbqaU3rM71vtKOujFYBJc9Vsg0NTvHNG+/CMkUYh84DiebzBr7WuUOpE0tYX+WFnTNKxZhtZjGPQ7qM3nut35q0kczsLATi0/T36XrPIwfQQoExE/hXYRcjDY5YXj5TqlA3qrUj4k7C7dkeuUP6PxMso3E8FqMQAp5Q2h70ctkcu</vt:lpwstr>
  </property>
  <property fmtid="{D5CDD505-2E9C-101B-9397-08002B2CF9AE}" pid="61" name="x1ye=61">
    <vt:lpwstr>nmufHdMMx5KSoBHP2upRobhYfswrN/R37rkMZJfzZ9NoMDvk7pQ1kr5EQvvxHe5Z2ttVIKTUwu8p84J70gTK2U9U61UDSfrHkCvo9eVRT8JeK56c/mExx11c/GT2kvFb4l0zavdgYa7fEHk0Hw+YgXDqTV/S0qbKI+Q1AL93Cj6+LZrwUnafXXllk/+8oOSvAUYLyXkGjgHWBSgmXsGyt0yeEEJuKytWATAlZbeXlbIyqmLGVKzAA/3iH9niZDD</vt:lpwstr>
  </property>
  <property fmtid="{D5CDD505-2E9C-101B-9397-08002B2CF9AE}" pid="62" name="x1ye=62">
    <vt:lpwstr>snS+n6NnjSkdApDoCh3LbfAg+TMGHdgKi+KCmBjGfECiMH1P9x1AT9DPeHeXbVawxn2jzA5JqE5Y9mmGV9cyS3SMgtuz3Nf6vsMvfuR48m9APSYypsnrA/jPuADM8iAdNV6pqgK1gE/BOaKRs0PwBLebwzaNRHyY6XH+72fKa7EZr3bxKQD416gpZqHOVL3k/Gxb911uGRUJQ/quWp2JY0oiiXuXsY+6wu1fwBWOaSi/iNKrJ+29bWQZECApGw5</vt:lpwstr>
  </property>
  <property fmtid="{D5CDD505-2E9C-101B-9397-08002B2CF9AE}" pid="63" name="x1ye=63">
    <vt:lpwstr>2j9/EYJerqRjARXwfiQYjewp1VeTzQQiEGif76repntHihpp7T+ks3DE+zr7TBhe3hW4cNfPf4FPOYkU7d9EWJI8KKnlkQG7A9NSQj4XkuOUJ5uSXBjI9fsIsenJFt3kLjA9+eoa7jzoJ3TSqC3dvuvWX4RaYJycJCOC8pADECC8/mrZeMpC2LxvmZOUXzyyh9VhF5Bbm0Ebbk6lXA+PWBa7Q13g1s3ox6kp9NK4tOXy7kZv3Hf4ZMyAE+sRKUw</vt:lpwstr>
  </property>
  <property fmtid="{D5CDD505-2E9C-101B-9397-08002B2CF9AE}" pid="64" name="x1ye=64">
    <vt:lpwstr>FknvfdJyoHEtQC/Q0LwT7/qNeZJAQyNW6AGztOiJpXojEyAVHAecNveU20fy1EhVxUh9VSGuTruUxVZQ9Id11wi20P3ff/8DLjZHHng/AAA=</vt:lpwstr>
  </property>
  <property fmtid="{D5CDD505-2E9C-101B-9397-08002B2CF9AE}" pid="65" name="x1ye=7">
    <vt:lpwstr>VVW/LfnULoaWe6lUcDsjx9Cp7x/FB0ASeHfjSxGOeoP3OmN/7JUy5NEEcOqNFQWe/wlRvi9PtiW4fkzNK0tfIlDSEeze7rvOAvNHVMKvj7pqO/NJ/q3jMKErZ6SB5PdPtapeLHlEoIuJh1rpPPfxkjtjyTMMhmicE9LnEW55Uf84miXyBDyBOrkMT3E4wtGltir4YdRQZZi+zPfw9upeH0Z9rwndiAtYXhDmnwu32egoL/wSwjiuEjwzGuqaVXy</vt:lpwstr>
  </property>
  <property fmtid="{D5CDD505-2E9C-101B-9397-08002B2CF9AE}" pid="66" name="x1ye=8">
    <vt:lpwstr>XoAoinWtpRljvMHIcJx9+iirql7iviu8Ag/69cuQsVkJo2GKmKYLlZIpgORfU2E+Y1WBGZUVoNFaX5jXR2zkzA9kV8ABDucXSNbD41veYe+IiukI7kEObbgvUr9WWQaP9Nfa5Khywq7M/hI4NXMEIEPynhwdhbrR6hAk7eA9nGQJjSRjUPxGQYWgpV4x6JZwlTg/2V9X1Awx2Tfu9d72V0xMqRYBdAzjV85E4dhh/gNd165s24uwHclXo+h+H1N</vt:lpwstr>
  </property>
  <property fmtid="{D5CDD505-2E9C-101B-9397-08002B2CF9AE}" pid="67" name="x1ye=9">
    <vt:lpwstr>efPhXtr55eFlG701A7L0ndkZ3BJ4u6/rav7T2IUt0XX8PULcpfMhR3bAjoER7NyGRlKt3XD+DGVZ7AQCulHvyVl3J2VkCCzLm3y7suW7Zfnd74T7W2PH0g9dAe/bsVBWWzJ+AEv6ApXqY80f1LK+/GJuBePbXRZrfezI8ZAgbxFM3URhx/k1yUqpl/Ucny4ula3iywN+VVaZG3HrI0Rs31amsWaJOwugJhefrpM1HRLkSZ1mPPP4wSOGDUC8Re4</vt:lpwstr>
  </property>
</Properties>
</file>