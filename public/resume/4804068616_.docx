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C1078C" w14:textId="2E1C3CB2" w:rsidR="00FE2DA0" w:rsidRDefault="00DD099F" w:rsidP="00DD099F">
      <w:pPr>
        <w:contextualSpacing/>
        <w:jc w:val="center"/>
        <w:outlineLvl w:val="0"/>
        <w:rPr>
          <w:rFonts w:ascii="Arial" w:hAnsi="Arial" w:cs="Arial"/>
          <w:b/>
        </w:rPr>
      </w:pPr>
      <w:r w:rsidRPr="00F953DD">
        <w:rPr>
          <w:rFonts w:ascii="Arial" w:hAnsi="Arial" w:cs="Arial"/>
          <w:b/>
        </w:rPr>
        <w:t>Richard Farmer</w:t>
      </w:r>
    </w:p>
    <w:p w14:paraId="61C4DA32" w14:textId="3BC93AD2" w:rsidR="00C93B01" w:rsidRDefault="00C93B01" w:rsidP="00AF3DC1">
      <w:pPr>
        <w:contextualSpacing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480-406-8616</w:t>
      </w:r>
    </w:p>
    <w:p w14:paraId="7D31CAEA" w14:textId="77777777" w:rsidR="00AF3DC1" w:rsidRPr="00116197" w:rsidRDefault="00AF3DC1" w:rsidP="00AF3DC1">
      <w:pPr>
        <w:contextualSpacing/>
        <w:jc w:val="center"/>
        <w:outlineLvl w:val="0"/>
        <w:rPr>
          <w:sz w:val="24"/>
          <w:szCs w:val="24"/>
        </w:rPr>
      </w:pPr>
      <w:r w:rsidRPr="008957B0">
        <w:rPr>
          <w:sz w:val="24"/>
          <w:szCs w:val="24"/>
        </w:rPr>
        <w:t>elricorio@outlook.com</w:t>
      </w:r>
    </w:p>
    <w:p w14:paraId="7B561877" w14:textId="77777777" w:rsidR="00175537" w:rsidRPr="00F953DD" w:rsidRDefault="00175537" w:rsidP="00175537">
      <w:pPr>
        <w:contextualSpacing/>
        <w:jc w:val="both"/>
        <w:outlineLvl w:val="0"/>
        <w:rPr>
          <w:rStyle w:val="Hyperlink"/>
          <w:rFonts w:ascii="Arial" w:hAnsi="Arial" w:cs="Arial"/>
          <w:b/>
          <w:bCs/>
        </w:rPr>
      </w:pPr>
    </w:p>
    <w:p w14:paraId="3DD318F9" w14:textId="77777777" w:rsidR="00175537" w:rsidRPr="00F953DD" w:rsidRDefault="00175537" w:rsidP="00175537">
      <w:pPr>
        <w:spacing w:after="0"/>
        <w:jc w:val="both"/>
        <w:rPr>
          <w:rFonts w:ascii="Arial" w:hAnsi="Arial" w:cs="Arial"/>
          <w:b/>
          <w:color w:val="2E74B5" w:themeColor="accent1" w:themeShade="BF"/>
          <w:lang w:eastAsia="en-US"/>
        </w:rPr>
      </w:pPr>
      <w:r w:rsidRPr="00F953DD">
        <w:rPr>
          <w:rFonts w:ascii="Arial" w:hAnsi="Arial" w:cs="Arial"/>
          <w:b/>
        </w:rPr>
        <w:t>Professional Summary:</w:t>
      </w:r>
    </w:p>
    <w:p w14:paraId="3B7EBE36" w14:textId="0A6A029F" w:rsidR="00175537" w:rsidRPr="00F953DD" w:rsidRDefault="00F953DD" w:rsidP="00AC510D">
      <w:pPr>
        <w:pStyle w:val="Body"/>
        <w:numPr>
          <w:ilvl w:val="0"/>
          <w:numId w:val="30"/>
        </w:numPr>
        <w:ind w:left="753" w:hanging="469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F953DD">
        <w:rPr>
          <w:rFonts w:ascii="Arial" w:hAnsi="Arial" w:cs="Arial"/>
          <w:color w:val="0D0D0D"/>
          <w:sz w:val="20"/>
          <w:szCs w:val="20"/>
        </w:rPr>
        <w:t xml:space="preserve">Extensive </w:t>
      </w:r>
      <w:r w:rsidR="00175537" w:rsidRPr="00F953DD">
        <w:rPr>
          <w:rFonts w:ascii="Arial" w:hAnsi="Arial" w:cs="Arial"/>
          <w:color w:val="0D0D0D"/>
          <w:sz w:val="20"/>
          <w:szCs w:val="20"/>
        </w:rPr>
        <w:t xml:space="preserve">experience in Analysis, Design, Development, Implementation and Testing of </w:t>
      </w:r>
      <w:r w:rsidR="005D0DF8">
        <w:rPr>
          <w:rFonts w:ascii="Arial" w:hAnsi="Arial" w:cs="Arial"/>
          <w:color w:val="0D0D0D"/>
          <w:sz w:val="20"/>
          <w:szCs w:val="20"/>
        </w:rPr>
        <w:t>console,</w:t>
      </w:r>
      <w:r w:rsidR="00175537" w:rsidRPr="00F953DD">
        <w:rPr>
          <w:rFonts w:ascii="Arial" w:hAnsi="Arial" w:cs="Arial"/>
          <w:color w:val="0D0D0D"/>
          <w:sz w:val="20"/>
          <w:szCs w:val="20"/>
        </w:rPr>
        <w:t xml:space="preserve"> Intranet,</w:t>
      </w:r>
      <w:r w:rsidR="005D0DF8">
        <w:rPr>
          <w:rFonts w:ascii="Arial" w:hAnsi="Arial" w:cs="Arial"/>
          <w:color w:val="0D0D0D"/>
          <w:sz w:val="20"/>
          <w:szCs w:val="20"/>
        </w:rPr>
        <w:t xml:space="preserve"> </w:t>
      </w:r>
      <w:r w:rsidR="00175537" w:rsidRPr="00F953DD">
        <w:rPr>
          <w:rFonts w:ascii="Arial" w:hAnsi="Arial" w:cs="Arial"/>
          <w:color w:val="0D0D0D"/>
          <w:sz w:val="20"/>
          <w:szCs w:val="20"/>
        </w:rPr>
        <w:t>and Web Based applications</w:t>
      </w:r>
      <w:r w:rsidR="005D0DF8">
        <w:rPr>
          <w:rFonts w:ascii="Arial" w:hAnsi="Arial" w:cs="Arial"/>
          <w:color w:val="0D0D0D"/>
          <w:sz w:val="20"/>
          <w:szCs w:val="20"/>
        </w:rPr>
        <w:t xml:space="preserve"> </w:t>
      </w:r>
      <w:r w:rsidR="00D218C6">
        <w:rPr>
          <w:rFonts w:ascii="Arial" w:hAnsi="Arial" w:cs="Arial"/>
          <w:color w:val="0D0D0D"/>
          <w:sz w:val="20"/>
          <w:szCs w:val="20"/>
        </w:rPr>
        <w:t>utilizing</w:t>
      </w:r>
      <w:r w:rsidR="00175537" w:rsidRPr="00F953DD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75555D">
        <w:rPr>
          <w:rFonts w:ascii="Arial" w:hAnsi="Arial" w:cs="Arial"/>
          <w:b/>
          <w:color w:val="0D0D0D"/>
          <w:sz w:val="20"/>
          <w:szCs w:val="20"/>
        </w:rPr>
        <w:t xml:space="preserve">C#, </w:t>
      </w:r>
      <w:r w:rsidR="00175537" w:rsidRPr="00F953DD">
        <w:rPr>
          <w:rFonts w:ascii="Arial" w:hAnsi="Arial" w:cs="Arial"/>
          <w:b/>
          <w:color w:val="0D0D0D"/>
          <w:sz w:val="20"/>
          <w:szCs w:val="20"/>
        </w:rPr>
        <w:t xml:space="preserve">VB, </w:t>
      </w:r>
      <w:r w:rsidR="00392800">
        <w:rPr>
          <w:rFonts w:ascii="Arial" w:hAnsi="Arial" w:cs="Arial"/>
          <w:b/>
          <w:color w:val="0D0D0D"/>
          <w:sz w:val="20"/>
          <w:szCs w:val="20"/>
        </w:rPr>
        <w:t xml:space="preserve">.Net, </w:t>
      </w:r>
      <w:r w:rsidR="00D218C6">
        <w:rPr>
          <w:rFonts w:ascii="Arial" w:hAnsi="Arial" w:cs="Arial"/>
          <w:b/>
          <w:color w:val="0D0D0D"/>
          <w:sz w:val="20"/>
          <w:szCs w:val="20"/>
        </w:rPr>
        <w:t>ASP</w:t>
      </w:r>
      <w:r w:rsidR="00F00210">
        <w:rPr>
          <w:rFonts w:ascii="Arial" w:hAnsi="Arial" w:cs="Arial"/>
          <w:b/>
          <w:color w:val="0D0D0D"/>
          <w:sz w:val="20"/>
          <w:szCs w:val="20"/>
        </w:rPr>
        <w:t>,</w:t>
      </w:r>
      <w:r w:rsidR="00D218C6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DF1B18">
        <w:rPr>
          <w:rFonts w:ascii="Arial" w:hAnsi="Arial" w:cs="Arial"/>
          <w:b/>
          <w:color w:val="0D0D0D"/>
          <w:sz w:val="20"/>
          <w:szCs w:val="20"/>
        </w:rPr>
        <w:t>Razor</w:t>
      </w:r>
      <w:r w:rsidR="00AC5C39">
        <w:rPr>
          <w:rFonts w:ascii="Arial" w:hAnsi="Arial" w:cs="Arial"/>
          <w:b/>
          <w:color w:val="0D0D0D"/>
          <w:sz w:val="20"/>
          <w:szCs w:val="20"/>
        </w:rPr>
        <w:t>, MVC</w:t>
      </w:r>
      <w:r w:rsidR="00175537" w:rsidRPr="00F953DD">
        <w:rPr>
          <w:rFonts w:ascii="Arial" w:hAnsi="Arial" w:cs="Arial"/>
          <w:b/>
          <w:color w:val="0D0D0D"/>
          <w:sz w:val="20"/>
          <w:szCs w:val="20"/>
        </w:rPr>
        <w:t>,</w:t>
      </w:r>
      <w:r w:rsidR="00586CA3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F00210">
        <w:rPr>
          <w:rFonts w:ascii="Arial" w:hAnsi="Arial" w:cs="Arial"/>
          <w:b/>
          <w:color w:val="0D0D0D"/>
          <w:sz w:val="20"/>
          <w:szCs w:val="20"/>
        </w:rPr>
        <w:t>Web Forms</w:t>
      </w:r>
      <w:r w:rsidR="00586CA3">
        <w:rPr>
          <w:rFonts w:ascii="Arial" w:hAnsi="Arial" w:cs="Arial"/>
          <w:b/>
          <w:color w:val="0D0D0D"/>
          <w:sz w:val="20"/>
          <w:szCs w:val="20"/>
        </w:rPr>
        <w:t>,</w:t>
      </w:r>
      <w:r w:rsidR="00622354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516336">
        <w:rPr>
          <w:rFonts w:ascii="Arial" w:hAnsi="Arial" w:cs="Arial"/>
          <w:b/>
          <w:color w:val="0D0D0D"/>
          <w:sz w:val="20"/>
          <w:szCs w:val="20"/>
        </w:rPr>
        <w:t xml:space="preserve">WinForms, </w:t>
      </w:r>
      <w:r w:rsidR="004D0E40">
        <w:rPr>
          <w:rFonts w:ascii="Arial" w:hAnsi="Arial" w:cs="Arial"/>
          <w:b/>
          <w:color w:val="0D0D0D"/>
          <w:sz w:val="20"/>
          <w:szCs w:val="20"/>
        </w:rPr>
        <w:t>Telerik,</w:t>
      </w:r>
      <w:r w:rsidR="00293783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DF1B18">
        <w:rPr>
          <w:rFonts w:ascii="Arial" w:hAnsi="Arial" w:cs="Arial"/>
          <w:b/>
          <w:color w:val="0D0D0D"/>
          <w:sz w:val="20"/>
          <w:szCs w:val="20"/>
        </w:rPr>
        <w:t xml:space="preserve">Java, JSP, </w:t>
      </w:r>
      <w:r w:rsidR="00D218C6">
        <w:rPr>
          <w:rFonts w:ascii="Arial" w:hAnsi="Arial" w:cs="Arial"/>
          <w:b/>
          <w:color w:val="0D0D0D"/>
          <w:sz w:val="20"/>
          <w:szCs w:val="20"/>
        </w:rPr>
        <w:t xml:space="preserve">PHP, </w:t>
      </w:r>
      <w:r w:rsidR="00293783">
        <w:rPr>
          <w:rFonts w:ascii="Arial" w:hAnsi="Arial" w:cs="Arial"/>
          <w:b/>
          <w:color w:val="0D0D0D"/>
          <w:sz w:val="20"/>
          <w:szCs w:val="20"/>
        </w:rPr>
        <w:t>ColdFusion,</w:t>
      </w:r>
      <w:r w:rsidR="0075555D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D218C6">
        <w:rPr>
          <w:rFonts w:ascii="Arial" w:hAnsi="Arial" w:cs="Arial"/>
          <w:b/>
          <w:color w:val="0D0D0D"/>
          <w:sz w:val="20"/>
          <w:szCs w:val="20"/>
        </w:rPr>
        <w:t xml:space="preserve">PowerBuilder, </w:t>
      </w:r>
      <w:r w:rsidR="00D218C6" w:rsidRPr="00F953DD">
        <w:rPr>
          <w:rFonts w:ascii="Arial" w:hAnsi="Arial" w:cs="Arial"/>
          <w:b/>
          <w:color w:val="0D0D0D"/>
          <w:sz w:val="20"/>
          <w:szCs w:val="20"/>
        </w:rPr>
        <w:t>CSS, HTML, XML,</w:t>
      </w:r>
      <w:r w:rsidR="00D218C6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175537" w:rsidRPr="00F953DD">
        <w:rPr>
          <w:rFonts w:ascii="Arial" w:hAnsi="Arial" w:cs="Arial"/>
          <w:b/>
          <w:color w:val="0D0D0D"/>
          <w:sz w:val="20"/>
          <w:szCs w:val="20"/>
        </w:rPr>
        <w:t>JavaScript,</w:t>
      </w:r>
      <w:r w:rsidR="0075555D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DF1B18">
        <w:rPr>
          <w:rFonts w:ascii="Arial" w:hAnsi="Arial" w:cs="Arial"/>
          <w:b/>
          <w:color w:val="0D0D0D"/>
          <w:sz w:val="20"/>
          <w:szCs w:val="20"/>
        </w:rPr>
        <w:t>jQuery</w:t>
      </w:r>
      <w:r w:rsidR="00586CA3">
        <w:rPr>
          <w:rFonts w:ascii="Arial" w:hAnsi="Arial" w:cs="Arial"/>
          <w:b/>
          <w:color w:val="0D0D0D"/>
          <w:sz w:val="20"/>
          <w:szCs w:val="20"/>
        </w:rPr>
        <w:t xml:space="preserve">, </w:t>
      </w:r>
      <w:r w:rsidR="00AF140F">
        <w:rPr>
          <w:rFonts w:ascii="Arial" w:hAnsi="Arial" w:cs="Arial"/>
          <w:b/>
          <w:color w:val="0D0D0D"/>
          <w:sz w:val="20"/>
          <w:szCs w:val="20"/>
        </w:rPr>
        <w:t xml:space="preserve">Bootstrap, </w:t>
      </w:r>
      <w:r w:rsidR="00205E79">
        <w:rPr>
          <w:rFonts w:ascii="Arial" w:hAnsi="Arial" w:cs="Arial"/>
          <w:b/>
          <w:color w:val="0D0D0D"/>
          <w:sz w:val="20"/>
          <w:szCs w:val="20"/>
        </w:rPr>
        <w:t xml:space="preserve">Angular, </w:t>
      </w:r>
      <w:r w:rsidR="0075555D">
        <w:rPr>
          <w:rFonts w:ascii="Arial" w:hAnsi="Arial" w:cs="Arial"/>
          <w:b/>
          <w:color w:val="0D0D0D"/>
          <w:sz w:val="20"/>
          <w:szCs w:val="20"/>
        </w:rPr>
        <w:t>Ajax,</w:t>
      </w:r>
      <w:r w:rsidR="00175537" w:rsidRPr="00F953DD">
        <w:rPr>
          <w:rFonts w:ascii="Arial" w:hAnsi="Arial" w:cs="Arial"/>
          <w:b/>
          <w:color w:val="0D0D0D"/>
          <w:sz w:val="20"/>
          <w:szCs w:val="20"/>
        </w:rPr>
        <w:t xml:space="preserve"> IIS</w:t>
      </w:r>
      <w:r w:rsidR="00DF1B18">
        <w:rPr>
          <w:rFonts w:ascii="Arial" w:hAnsi="Arial" w:cs="Arial"/>
          <w:b/>
          <w:color w:val="0D0D0D"/>
          <w:sz w:val="20"/>
          <w:szCs w:val="20"/>
        </w:rPr>
        <w:t>,</w:t>
      </w:r>
      <w:r w:rsidR="00175537" w:rsidRPr="00F953DD">
        <w:rPr>
          <w:rFonts w:ascii="Arial" w:hAnsi="Arial" w:cs="Arial"/>
          <w:b/>
          <w:color w:val="0D0D0D"/>
          <w:sz w:val="20"/>
          <w:szCs w:val="20"/>
        </w:rPr>
        <w:t xml:space="preserve"> </w:t>
      </w:r>
      <w:r w:rsidR="00D218C6">
        <w:rPr>
          <w:rFonts w:ascii="Arial" w:hAnsi="Arial" w:cs="Arial"/>
          <w:b/>
          <w:color w:val="0D0D0D"/>
          <w:sz w:val="20"/>
          <w:szCs w:val="20"/>
        </w:rPr>
        <w:t>Azure</w:t>
      </w:r>
      <w:r w:rsidR="000C0F1B">
        <w:rPr>
          <w:rFonts w:ascii="Arial" w:hAnsi="Arial" w:cs="Arial"/>
          <w:b/>
          <w:color w:val="0D0D0D"/>
          <w:sz w:val="20"/>
          <w:szCs w:val="20"/>
        </w:rPr>
        <w:t xml:space="preserve">, </w:t>
      </w:r>
    </w:p>
    <w:p w14:paraId="0853F01E" w14:textId="2C8377B6" w:rsidR="00175537" w:rsidRPr="00F953DD" w:rsidRDefault="00175537" w:rsidP="00AC510D">
      <w:pPr>
        <w:pStyle w:val="Body"/>
        <w:numPr>
          <w:ilvl w:val="0"/>
          <w:numId w:val="30"/>
        </w:numPr>
        <w:tabs>
          <w:tab w:val="num" w:pos="753"/>
        </w:tabs>
        <w:ind w:left="753" w:hanging="393"/>
        <w:jc w:val="both"/>
        <w:rPr>
          <w:rFonts w:ascii="Arial" w:hAnsi="Arial" w:cs="Arial"/>
          <w:color w:val="0D0D0D"/>
          <w:sz w:val="20"/>
          <w:szCs w:val="20"/>
        </w:rPr>
      </w:pPr>
      <w:r w:rsidRPr="00F953DD">
        <w:rPr>
          <w:rFonts w:ascii="Arial" w:hAnsi="Arial" w:cs="Arial"/>
          <w:color w:val="0D0D0D"/>
          <w:sz w:val="20"/>
          <w:szCs w:val="20"/>
        </w:rPr>
        <w:t>Extensive knowledge of the software development life cycle (SDLC) from requirements gathering to programming, testing and maintenance</w:t>
      </w:r>
      <w:r w:rsidR="00AC5C39">
        <w:rPr>
          <w:rFonts w:ascii="Arial" w:hAnsi="Arial" w:cs="Arial"/>
          <w:color w:val="0D0D0D"/>
          <w:sz w:val="20"/>
          <w:szCs w:val="20"/>
        </w:rPr>
        <w:t>, specifically within an agile/scrum environment.</w:t>
      </w:r>
    </w:p>
    <w:p w14:paraId="475CC504" w14:textId="6259101B" w:rsidR="00175537" w:rsidRPr="00D218C6" w:rsidRDefault="00175537" w:rsidP="00D218C6">
      <w:pPr>
        <w:pStyle w:val="Body"/>
        <w:numPr>
          <w:ilvl w:val="0"/>
          <w:numId w:val="30"/>
        </w:numPr>
        <w:ind w:left="753" w:hanging="469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F953DD">
        <w:rPr>
          <w:rFonts w:ascii="Arial" w:hAnsi="Arial" w:cs="Arial"/>
          <w:color w:val="0D0D0D"/>
          <w:sz w:val="20"/>
          <w:szCs w:val="20"/>
        </w:rPr>
        <w:t>Extensively worked on data</w:t>
      </w:r>
      <w:r w:rsidR="00D218C6">
        <w:rPr>
          <w:rFonts w:ascii="Arial" w:hAnsi="Arial" w:cs="Arial"/>
          <w:color w:val="0D0D0D"/>
          <w:sz w:val="20"/>
          <w:szCs w:val="20"/>
        </w:rPr>
        <w:t>base</w:t>
      </w:r>
      <w:r w:rsidRPr="00F953DD">
        <w:rPr>
          <w:rFonts w:ascii="Arial" w:hAnsi="Arial" w:cs="Arial"/>
          <w:color w:val="0D0D0D"/>
          <w:sz w:val="20"/>
          <w:szCs w:val="20"/>
        </w:rPr>
        <w:t xml:space="preserve"> layer using the technologies like </w:t>
      </w:r>
      <w:r w:rsidR="00D218C6" w:rsidRPr="00F00210">
        <w:rPr>
          <w:rFonts w:ascii="Arial" w:hAnsi="Arial" w:cs="Arial"/>
          <w:b/>
          <w:bCs/>
          <w:color w:val="0D0D0D"/>
          <w:sz w:val="20"/>
          <w:szCs w:val="20"/>
        </w:rPr>
        <w:t>Entity Framework</w:t>
      </w:r>
      <w:r w:rsidR="00392800" w:rsidRPr="00F00210">
        <w:rPr>
          <w:rFonts w:ascii="Arial" w:hAnsi="Arial" w:cs="Arial"/>
          <w:b/>
          <w:bCs/>
          <w:color w:val="0D0D0D"/>
          <w:sz w:val="20"/>
          <w:szCs w:val="20"/>
        </w:rPr>
        <w:t xml:space="preserve">, </w:t>
      </w:r>
      <w:r w:rsidRPr="00F00210">
        <w:rPr>
          <w:rFonts w:ascii="Arial" w:hAnsi="Arial" w:cs="Arial"/>
          <w:b/>
          <w:bCs/>
          <w:color w:val="0D0D0D"/>
          <w:sz w:val="20"/>
          <w:szCs w:val="20"/>
        </w:rPr>
        <w:t xml:space="preserve">ADO.NET </w:t>
      </w:r>
      <w:r w:rsidR="00D218C6" w:rsidRPr="00F00210">
        <w:rPr>
          <w:rFonts w:ascii="Arial" w:hAnsi="Arial" w:cs="Arial"/>
          <w:b/>
          <w:bCs/>
          <w:color w:val="0D0D0D"/>
          <w:sz w:val="20"/>
          <w:szCs w:val="20"/>
        </w:rPr>
        <w:t xml:space="preserve">Dapper, </w:t>
      </w:r>
      <w:r w:rsidR="00D218C6">
        <w:rPr>
          <w:rFonts w:ascii="Arial" w:hAnsi="Arial" w:cs="Arial"/>
          <w:b/>
          <w:color w:val="0D0D0D"/>
          <w:sz w:val="20"/>
          <w:szCs w:val="20"/>
        </w:rPr>
        <w:t xml:space="preserve">SQL Server, Sybase </w:t>
      </w:r>
      <w:proofErr w:type="gramStart"/>
      <w:r w:rsidR="00D218C6">
        <w:rPr>
          <w:rFonts w:ascii="Arial" w:hAnsi="Arial" w:cs="Arial"/>
          <w:b/>
          <w:color w:val="0D0D0D"/>
          <w:sz w:val="20"/>
          <w:szCs w:val="20"/>
        </w:rPr>
        <w:t>ASE</w:t>
      </w:r>
      <w:proofErr w:type="gramEnd"/>
      <w:r w:rsidR="00D218C6">
        <w:rPr>
          <w:rFonts w:ascii="Arial" w:hAnsi="Arial" w:cs="Arial"/>
          <w:b/>
          <w:color w:val="0D0D0D"/>
          <w:sz w:val="20"/>
          <w:szCs w:val="20"/>
        </w:rPr>
        <w:t xml:space="preserve"> and Oracle</w:t>
      </w:r>
      <w:r w:rsidR="00D218C6" w:rsidRPr="00F953DD">
        <w:rPr>
          <w:rFonts w:ascii="Arial" w:hAnsi="Arial" w:cs="Arial"/>
          <w:b/>
          <w:color w:val="0D0D0D"/>
          <w:sz w:val="20"/>
          <w:szCs w:val="20"/>
        </w:rPr>
        <w:t>.</w:t>
      </w:r>
    </w:p>
    <w:p w14:paraId="5571EED9" w14:textId="35CB41F3" w:rsidR="00175537" w:rsidRPr="00F93DD9" w:rsidRDefault="00AC5C39" w:rsidP="00F93DD9">
      <w:pPr>
        <w:pStyle w:val="Body"/>
        <w:numPr>
          <w:ilvl w:val="0"/>
          <w:numId w:val="30"/>
        </w:numPr>
        <w:tabs>
          <w:tab w:val="num" w:pos="753"/>
        </w:tabs>
        <w:ind w:left="753" w:hanging="393"/>
        <w:jc w:val="both"/>
        <w:rPr>
          <w:rStyle w:val="Hyperlink"/>
          <w:rFonts w:ascii="Arial" w:hAnsi="Arial" w:cs="Arial"/>
          <w:color w:val="0D0D0D"/>
          <w:sz w:val="20"/>
          <w:szCs w:val="20"/>
          <w:u w:val="none"/>
        </w:rPr>
      </w:pPr>
      <w:r>
        <w:rPr>
          <w:rFonts w:ascii="Arial" w:hAnsi="Arial" w:cs="Arial"/>
          <w:color w:val="0D0D0D"/>
          <w:sz w:val="20"/>
          <w:szCs w:val="20"/>
        </w:rPr>
        <w:t>Experience</w:t>
      </w:r>
      <w:r w:rsidR="00175537" w:rsidRPr="00F953DD">
        <w:rPr>
          <w:rFonts w:ascii="Arial" w:hAnsi="Arial" w:cs="Arial"/>
          <w:color w:val="0D0D0D"/>
          <w:sz w:val="20"/>
          <w:szCs w:val="20"/>
        </w:rPr>
        <w:t xml:space="preserve"> in </w:t>
      </w:r>
      <w:r w:rsidR="00F831B7">
        <w:rPr>
          <w:rFonts w:ascii="Arial" w:hAnsi="Arial" w:cs="Arial"/>
          <w:color w:val="0D0D0D"/>
          <w:sz w:val="20"/>
          <w:szCs w:val="20"/>
        </w:rPr>
        <w:t xml:space="preserve">software management and version control </w:t>
      </w:r>
      <w:r w:rsidR="0028394D">
        <w:rPr>
          <w:rFonts w:ascii="Arial" w:hAnsi="Arial" w:cs="Arial"/>
          <w:color w:val="0D0D0D"/>
          <w:sz w:val="20"/>
          <w:szCs w:val="20"/>
        </w:rPr>
        <w:t xml:space="preserve">utilizing Microsoft </w:t>
      </w:r>
      <w:r w:rsidR="0028394D" w:rsidRPr="0028394D">
        <w:rPr>
          <w:rFonts w:ascii="Arial" w:hAnsi="Arial" w:cs="Arial"/>
          <w:b/>
          <w:bCs/>
          <w:color w:val="0D0D0D"/>
          <w:sz w:val="20"/>
          <w:szCs w:val="20"/>
        </w:rPr>
        <w:t>TFS</w:t>
      </w:r>
      <w:r w:rsidR="00F831B7">
        <w:rPr>
          <w:rFonts w:ascii="Arial" w:hAnsi="Arial" w:cs="Arial"/>
          <w:color w:val="0D0D0D"/>
          <w:sz w:val="20"/>
          <w:szCs w:val="20"/>
        </w:rPr>
        <w:t xml:space="preserve">, </w:t>
      </w:r>
      <w:r w:rsidR="0028394D" w:rsidRPr="0028394D">
        <w:rPr>
          <w:rFonts w:ascii="Arial" w:hAnsi="Arial" w:cs="Arial"/>
          <w:b/>
          <w:bCs/>
          <w:color w:val="0D0D0D"/>
          <w:sz w:val="20"/>
          <w:szCs w:val="20"/>
        </w:rPr>
        <w:t>GIT</w:t>
      </w:r>
      <w:r w:rsidR="00F831B7">
        <w:rPr>
          <w:rFonts w:ascii="Arial" w:hAnsi="Arial" w:cs="Arial"/>
          <w:b/>
          <w:bCs/>
          <w:color w:val="0D0D0D"/>
          <w:sz w:val="20"/>
          <w:szCs w:val="20"/>
        </w:rPr>
        <w:t xml:space="preserve"> and JIRA</w:t>
      </w:r>
      <w:r w:rsidR="0028394D">
        <w:rPr>
          <w:rFonts w:ascii="Arial" w:hAnsi="Arial" w:cs="Arial"/>
          <w:color w:val="0D0D0D"/>
          <w:sz w:val="20"/>
          <w:szCs w:val="20"/>
        </w:rPr>
        <w:t>.</w:t>
      </w:r>
    </w:p>
    <w:p w14:paraId="160D5F0E" w14:textId="77777777" w:rsidR="009F24ED" w:rsidRPr="00F953DD" w:rsidRDefault="009F24ED" w:rsidP="00175537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tab/>
      </w:r>
      <w:r w:rsidRPr="00F953DD">
        <w:rPr>
          <w:rFonts w:ascii="Arial" w:hAnsi="Arial" w:cs="Arial"/>
          <w:b/>
          <w:bCs/>
        </w:rPr>
        <w:tab/>
      </w:r>
    </w:p>
    <w:p w14:paraId="7FF3D3B7" w14:textId="77777777" w:rsidR="00EC4044" w:rsidRDefault="003823E5" w:rsidP="00F953DD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t>EDUCATION</w:t>
      </w:r>
      <w:r w:rsidRPr="00F953DD">
        <w:rPr>
          <w:rFonts w:ascii="Arial" w:hAnsi="Arial" w:cs="Arial"/>
          <w:b/>
          <w:bCs/>
        </w:rPr>
        <w:tab/>
      </w:r>
    </w:p>
    <w:p w14:paraId="1A045F4D" w14:textId="75FCD7E8" w:rsidR="00EE20C4" w:rsidRPr="00F953DD" w:rsidRDefault="009F24ED" w:rsidP="00F953DD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t>UNIVERSITY OF ARIZONA</w:t>
      </w:r>
    </w:p>
    <w:p w14:paraId="58B7885A" w14:textId="0D6F143C" w:rsidR="00AC510D" w:rsidRPr="00F953DD" w:rsidRDefault="009F24ED" w:rsidP="00DD099F">
      <w:pPr>
        <w:tabs>
          <w:tab w:val="left" w:pos="2520"/>
        </w:tabs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  <w:b/>
          <w:bCs/>
        </w:rPr>
        <w:t>Tucson, Arizona</w:t>
      </w:r>
      <w:r w:rsidR="00AC510D" w:rsidRPr="00F953DD">
        <w:rPr>
          <w:rFonts w:ascii="Arial" w:hAnsi="Arial" w:cs="Arial"/>
        </w:rPr>
        <w:t xml:space="preserve"> </w:t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2A7D3B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>GPA 3.7/4.0</w:t>
      </w:r>
    </w:p>
    <w:p w14:paraId="142731FB" w14:textId="28C570E1" w:rsidR="006E188B" w:rsidRPr="00F953DD" w:rsidRDefault="006E188B" w:rsidP="00DD099F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t>The Eller Graduate School of Management</w:t>
      </w:r>
      <w:r w:rsidRPr="00F953DD">
        <w:rPr>
          <w:rFonts w:ascii="Arial" w:hAnsi="Arial" w:cs="Arial"/>
          <w:b/>
          <w:bCs/>
        </w:rPr>
        <w:tab/>
      </w:r>
      <w:r w:rsidRPr="00F953DD">
        <w:rPr>
          <w:rFonts w:ascii="Arial" w:hAnsi="Arial" w:cs="Arial"/>
          <w:b/>
          <w:bCs/>
        </w:rPr>
        <w:tab/>
      </w:r>
      <w:r w:rsidRPr="00F953DD">
        <w:rPr>
          <w:rFonts w:ascii="Arial" w:hAnsi="Arial" w:cs="Arial"/>
          <w:b/>
          <w:bCs/>
        </w:rPr>
        <w:tab/>
      </w:r>
      <w:r w:rsidRPr="00F953DD">
        <w:rPr>
          <w:rFonts w:ascii="Arial" w:hAnsi="Arial" w:cs="Arial"/>
          <w:b/>
          <w:bCs/>
        </w:rPr>
        <w:tab/>
      </w:r>
      <w:r w:rsidRPr="00F953DD">
        <w:rPr>
          <w:rFonts w:ascii="Arial" w:hAnsi="Arial" w:cs="Arial"/>
          <w:b/>
          <w:bCs/>
        </w:rPr>
        <w:tab/>
      </w:r>
    </w:p>
    <w:p w14:paraId="3EB513FE" w14:textId="01A7FB62" w:rsidR="006E188B" w:rsidRPr="00F953DD" w:rsidRDefault="006E188B" w:rsidP="004654AC">
      <w:pPr>
        <w:contextualSpacing/>
        <w:jc w:val="both"/>
        <w:rPr>
          <w:rFonts w:ascii="Arial" w:hAnsi="Arial" w:cs="Arial"/>
        </w:rPr>
      </w:pPr>
      <w:r w:rsidRPr="004654AC">
        <w:rPr>
          <w:rFonts w:ascii="Arial" w:hAnsi="Arial" w:cs="Arial"/>
          <w:b/>
          <w:bCs/>
        </w:rPr>
        <w:t>Master</w:t>
      </w:r>
      <w:r w:rsidR="00925543">
        <w:rPr>
          <w:rFonts w:ascii="Arial" w:hAnsi="Arial" w:cs="Arial"/>
          <w:b/>
          <w:bCs/>
        </w:rPr>
        <w:t>s</w:t>
      </w:r>
      <w:r w:rsidRPr="004654AC">
        <w:rPr>
          <w:rFonts w:ascii="Arial" w:hAnsi="Arial" w:cs="Arial"/>
          <w:b/>
          <w:bCs/>
        </w:rPr>
        <w:t xml:space="preserve"> of Science, Management Information Systems</w:t>
      </w:r>
      <w:r w:rsidRPr="00F953DD">
        <w:rPr>
          <w:rFonts w:ascii="Arial" w:hAnsi="Arial" w:cs="Arial"/>
        </w:rPr>
        <w:t>.</w:t>
      </w:r>
    </w:p>
    <w:p w14:paraId="43CCDEC0" w14:textId="77777777" w:rsidR="006E188B" w:rsidRPr="00F953DD" w:rsidRDefault="006E188B" w:rsidP="00175537">
      <w:pPr>
        <w:tabs>
          <w:tab w:val="left" w:pos="2520"/>
        </w:tabs>
        <w:ind w:left="454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Designed and implemented Java Internet search engine.</w:t>
      </w:r>
    </w:p>
    <w:p w14:paraId="258A3FAC" w14:textId="77777777" w:rsidR="006E188B" w:rsidRPr="00F953DD" w:rsidRDefault="006E188B" w:rsidP="00175537">
      <w:pPr>
        <w:tabs>
          <w:tab w:val="left" w:pos="2520"/>
        </w:tabs>
        <w:ind w:left="454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Designed Oracle database system for Mortgage Company.</w:t>
      </w:r>
    </w:p>
    <w:p w14:paraId="61F45FF5" w14:textId="77777777" w:rsidR="00AC510D" w:rsidRPr="00F953DD" w:rsidRDefault="00AC510D" w:rsidP="00175537">
      <w:pPr>
        <w:ind w:left="454"/>
        <w:contextualSpacing/>
        <w:jc w:val="both"/>
        <w:outlineLvl w:val="0"/>
        <w:rPr>
          <w:rFonts w:ascii="Arial" w:hAnsi="Arial" w:cs="Arial"/>
          <w:b/>
          <w:bCs/>
        </w:rPr>
      </w:pPr>
    </w:p>
    <w:p w14:paraId="3BB3FE12" w14:textId="087BEF9E" w:rsidR="006E188B" w:rsidRPr="00F953DD" w:rsidRDefault="009F24ED" w:rsidP="00DD099F">
      <w:pPr>
        <w:contextualSpacing/>
        <w:jc w:val="both"/>
        <w:outlineLvl w:val="0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t>Bachelor of Arts in Media Arts</w:t>
      </w:r>
    </w:p>
    <w:p w14:paraId="78472441" w14:textId="77777777" w:rsidR="00175537" w:rsidRPr="00F953DD" w:rsidRDefault="009F24ED" w:rsidP="00DD099F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</w:rPr>
        <w:t>Minor in Computer Science.</w:t>
      </w:r>
    </w:p>
    <w:p w14:paraId="02F469D4" w14:textId="5C46C839" w:rsidR="003823E5" w:rsidRPr="00F953DD" w:rsidRDefault="009F24ED" w:rsidP="00175537">
      <w:pPr>
        <w:ind w:left="454"/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</w:rPr>
        <w:t>Produced and managed Arizona International Film Festival Web Site.</w:t>
      </w:r>
    </w:p>
    <w:p w14:paraId="758CA030" w14:textId="77777777" w:rsidR="009F24ED" w:rsidRPr="00F953DD" w:rsidRDefault="009F24ED" w:rsidP="00175537">
      <w:pPr>
        <w:ind w:left="454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Developed multimedia educational CD-ROM utilizing </w:t>
      </w:r>
      <w:r w:rsidR="003823E5" w:rsidRPr="00F953DD">
        <w:rPr>
          <w:rFonts w:ascii="Arial" w:hAnsi="Arial" w:cs="Arial"/>
        </w:rPr>
        <w:t>Adobe</w:t>
      </w:r>
      <w:r w:rsidRPr="00F953DD">
        <w:rPr>
          <w:rFonts w:ascii="Arial" w:hAnsi="Arial" w:cs="Arial"/>
        </w:rPr>
        <w:t xml:space="preserve"> Director.</w:t>
      </w:r>
    </w:p>
    <w:p w14:paraId="2EEA4ECA" w14:textId="77777777" w:rsidR="00E8113F" w:rsidRPr="00F953DD" w:rsidRDefault="00E8113F" w:rsidP="00175537">
      <w:pPr>
        <w:ind w:left="2520"/>
        <w:contextualSpacing/>
        <w:jc w:val="both"/>
        <w:rPr>
          <w:rFonts w:ascii="Arial" w:hAnsi="Arial" w:cs="Arial"/>
        </w:rPr>
      </w:pPr>
    </w:p>
    <w:p w14:paraId="7712363B" w14:textId="5237F681" w:rsidR="00AC510D" w:rsidRPr="00F953DD" w:rsidRDefault="00DD099F" w:rsidP="00DD099F">
      <w:pPr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  <w:b/>
        </w:rPr>
        <w:t>Technical Skill:</w:t>
      </w:r>
    </w:p>
    <w:p w14:paraId="6A14755B" w14:textId="4ACE5137" w:rsidR="00AC510D" w:rsidRPr="00F953DD" w:rsidRDefault="00E8113F" w:rsidP="00175537">
      <w:pPr>
        <w:ind w:left="2174" w:hanging="1720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C#, .NET, ASP, VB, </w:t>
      </w:r>
      <w:r w:rsidR="008340B9" w:rsidRPr="00F953DD">
        <w:rPr>
          <w:rFonts w:ascii="Arial" w:hAnsi="Arial" w:cs="Arial"/>
        </w:rPr>
        <w:t xml:space="preserve">PowerBuilder, </w:t>
      </w:r>
      <w:r w:rsidR="00B01D92" w:rsidRPr="00F953DD">
        <w:rPr>
          <w:rFonts w:ascii="Arial" w:hAnsi="Arial" w:cs="Arial"/>
        </w:rPr>
        <w:t xml:space="preserve">MVC, </w:t>
      </w:r>
      <w:r w:rsidRPr="00F953DD">
        <w:rPr>
          <w:rFonts w:ascii="Arial" w:hAnsi="Arial" w:cs="Arial"/>
        </w:rPr>
        <w:t xml:space="preserve">Visual Studio, Java, </w:t>
      </w:r>
      <w:r w:rsidR="00E453EF" w:rsidRPr="00F953DD">
        <w:rPr>
          <w:rFonts w:ascii="Arial" w:hAnsi="Arial" w:cs="Arial"/>
        </w:rPr>
        <w:t xml:space="preserve">Perl, </w:t>
      </w:r>
      <w:r w:rsidR="00725FEA">
        <w:rPr>
          <w:rFonts w:ascii="Arial" w:hAnsi="Arial" w:cs="Arial"/>
        </w:rPr>
        <w:t xml:space="preserve">PHP, </w:t>
      </w:r>
      <w:r w:rsidR="0050561E" w:rsidRPr="00F953DD">
        <w:rPr>
          <w:rFonts w:ascii="Arial" w:hAnsi="Arial" w:cs="Arial"/>
        </w:rPr>
        <w:t>ColdFusion</w:t>
      </w:r>
      <w:r w:rsidR="00E453EF" w:rsidRPr="00F953DD">
        <w:rPr>
          <w:rFonts w:ascii="Arial" w:hAnsi="Arial" w:cs="Arial"/>
        </w:rPr>
        <w:t xml:space="preserve">, </w:t>
      </w:r>
      <w:r w:rsidRPr="00F953DD">
        <w:rPr>
          <w:rFonts w:ascii="Arial" w:hAnsi="Arial" w:cs="Arial"/>
        </w:rPr>
        <w:t xml:space="preserve">JavaScript, </w:t>
      </w:r>
    </w:p>
    <w:p w14:paraId="13BAFA4E" w14:textId="38671DF3" w:rsidR="00AC510D" w:rsidRPr="00F953DD" w:rsidRDefault="00E8113F" w:rsidP="00175537">
      <w:pPr>
        <w:ind w:left="2174" w:hanging="1720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CSS, </w:t>
      </w:r>
      <w:r w:rsidR="0050561E" w:rsidRPr="00F953DD">
        <w:rPr>
          <w:rFonts w:ascii="Arial" w:hAnsi="Arial" w:cs="Arial"/>
        </w:rPr>
        <w:t>jQuery</w:t>
      </w:r>
      <w:r w:rsidR="002D12B8" w:rsidRPr="00F953DD">
        <w:rPr>
          <w:rFonts w:ascii="Arial" w:hAnsi="Arial" w:cs="Arial"/>
        </w:rPr>
        <w:t xml:space="preserve">, Bootstrap, </w:t>
      </w:r>
      <w:r w:rsidRPr="00F953DD">
        <w:rPr>
          <w:rFonts w:ascii="Arial" w:hAnsi="Arial" w:cs="Arial"/>
        </w:rPr>
        <w:t xml:space="preserve">SQL Server, Sybase ASE, Oracle DB, </w:t>
      </w:r>
      <w:r w:rsidR="004F6FFA">
        <w:rPr>
          <w:rFonts w:ascii="Arial" w:hAnsi="Arial" w:cs="Arial"/>
        </w:rPr>
        <w:t>Win</w:t>
      </w:r>
      <w:r w:rsidR="00F559AF">
        <w:rPr>
          <w:rFonts w:ascii="Arial" w:hAnsi="Arial" w:cs="Arial"/>
        </w:rPr>
        <w:t>F</w:t>
      </w:r>
      <w:r w:rsidR="004F6FFA">
        <w:rPr>
          <w:rFonts w:ascii="Arial" w:hAnsi="Arial" w:cs="Arial"/>
        </w:rPr>
        <w:t>orms</w:t>
      </w:r>
      <w:r w:rsidR="00130E44" w:rsidRPr="00F953DD">
        <w:rPr>
          <w:rFonts w:ascii="Arial" w:hAnsi="Arial" w:cs="Arial"/>
        </w:rPr>
        <w:t xml:space="preserve">, </w:t>
      </w:r>
      <w:r w:rsidR="0050561E" w:rsidRPr="00F953DD">
        <w:rPr>
          <w:rFonts w:ascii="Arial" w:hAnsi="Arial" w:cs="Arial"/>
        </w:rPr>
        <w:t>MySQL</w:t>
      </w:r>
      <w:r w:rsidRPr="00F953DD">
        <w:rPr>
          <w:rFonts w:ascii="Arial" w:hAnsi="Arial" w:cs="Arial"/>
        </w:rPr>
        <w:t>, Fil</w:t>
      </w:r>
      <w:r w:rsidR="00127263" w:rsidRPr="00F953DD">
        <w:rPr>
          <w:rFonts w:ascii="Arial" w:hAnsi="Arial" w:cs="Arial"/>
        </w:rPr>
        <w:t xml:space="preserve">eMaker Pro, </w:t>
      </w:r>
    </w:p>
    <w:p w14:paraId="6DDD693B" w14:textId="0C6BC4E3" w:rsidR="00E8113F" w:rsidRPr="00F953DD" w:rsidRDefault="00A0525E" w:rsidP="00175537">
      <w:pPr>
        <w:ind w:left="2174" w:hanging="1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Crystal Reports,</w:t>
      </w:r>
      <w:r w:rsidR="00A4409D">
        <w:rPr>
          <w:rFonts w:ascii="Arial" w:hAnsi="Arial" w:cs="Arial"/>
        </w:rPr>
        <w:t xml:space="preserve"> </w:t>
      </w:r>
      <w:r w:rsidR="00127263" w:rsidRPr="00F953DD">
        <w:rPr>
          <w:rFonts w:ascii="Arial" w:hAnsi="Arial" w:cs="Arial"/>
        </w:rPr>
        <w:t xml:space="preserve">T-SQL, </w:t>
      </w:r>
      <w:r w:rsidR="00907FC3">
        <w:rPr>
          <w:rFonts w:ascii="Arial" w:hAnsi="Arial" w:cs="Arial"/>
        </w:rPr>
        <w:t xml:space="preserve">ADO .Net, LINQ, </w:t>
      </w:r>
      <w:r w:rsidR="00127263" w:rsidRPr="00F953DD">
        <w:rPr>
          <w:rFonts w:ascii="Arial" w:hAnsi="Arial" w:cs="Arial"/>
        </w:rPr>
        <w:t xml:space="preserve">PL/SQL, XML, </w:t>
      </w:r>
      <w:r w:rsidR="00E8113F" w:rsidRPr="00F953DD">
        <w:rPr>
          <w:rFonts w:ascii="Arial" w:hAnsi="Arial" w:cs="Arial"/>
        </w:rPr>
        <w:t>OOP/</w:t>
      </w:r>
      <w:proofErr w:type="gramStart"/>
      <w:r w:rsidR="00E8113F" w:rsidRPr="00F953DD">
        <w:rPr>
          <w:rFonts w:ascii="Arial" w:hAnsi="Arial" w:cs="Arial"/>
        </w:rPr>
        <w:t xml:space="preserve">OOD, </w:t>
      </w:r>
      <w:r w:rsidR="008C7CD0">
        <w:rPr>
          <w:rFonts w:ascii="Arial" w:hAnsi="Arial" w:cs="Arial"/>
        </w:rPr>
        <w:t xml:space="preserve"> </w:t>
      </w:r>
      <w:r w:rsidR="00E8113F" w:rsidRPr="00F953DD">
        <w:rPr>
          <w:rFonts w:ascii="Arial" w:hAnsi="Arial" w:cs="Arial"/>
        </w:rPr>
        <w:t>UML</w:t>
      </w:r>
      <w:proofErr w:type="gramEnd"/>
      <w:r w:rsidR="00E8113F" w:rsidRPr="00F953DD">
        <w:rPr>
          <w:rFonts w:ascii="Arial" w:hAnsi="Arial" w:cs="Arial"/>
        </w:rPr>
        <w:t>.</w:t>
      </w:r>
      <w:r w:rsidR="008C7CD0">
        <w:rPr>
          <w:rFonts w:ascii="Arial" w:hAnsi="Arial" w:cs="Arial"/>
        </w:rPr>
        <w:t xml:space="preserve"> </w:t>
      </w:r>
    </w:p>
    <w:p w14:paraId="45F9B2F8" w14:textId="77777777" w:rsidR="000B6028" w:rsidRPr="00F953DD" w:rsidRDefault="000B6028" w:rsidP="00175537">
      <w:pPr>
        <w:contextualSpacing/>
        <w:jc w:val="both"/>
        <w:rPr>
          <w:rFonts w:ascii="Arial" w:hAnsi="Arial" w:cs="Arial"/>
          <w:b/>
          <w:bCs/>
        </w:rPr>
      </w:pPr>
    </w:p>
    <w:p w14:paraId="74FDE610" w14:textId="6F14F13F" w:rsidR="00371FDA" w:rsidRPr="00F953DD" w:rsidRDefault="00AB7F8C" w:rsidP="00DD099F">
      <w:pPr>
        <w:contextualSpacing/>
        <w:jc w:val="both"/>
        <w:outlineLvl w:val="0"/>
        <w:rPr>
          <w:rFonts w:ascii="Arial" w:hAnsi="Arial" w:cs="Arial"/>
          <w:b/>
          <w:bCs/>
        </w:rPr>
      </w:pPr>
      <w:r w:rsidRPr="00AB7F8C">
        <w:rPr>
          <w:rFonts w:ascii="Arial" w:hAnsi="Arial" w:cs="Arial"/>
          <w:b/>
          <w:bCs/>
          <w:sz w:val="22"/>
          <w:szCs w:val="22"/>
        </w:rPr>
        <w:t>PROFESSIONAL EXPERIENCE</w:t>
      </w:r>
      <w:r w:rsidR="00021C16" w:rsidRPr="00F953DD">
        <w:rPr>
          <w:rFonts w:ascii="Arial" w:hAnsi="Arial" w:cs="Arial"/>
          <w:b/>
          <w:bCs/>
        </w:rPr>
        <w:t>:</w:t>
      </w:r>
    </w:p>
    <w:p w14:paraId="0D6C7ACC" w14:textId="0E7EC94D" w:rsidR="00D4468F" w:rsidRPr="00F953DD" w:rsidRDefault="00021C16" w:rsidP="00175537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CONTRACT/FREELANCE</w:t>
      </w:r>
      <w:r w:rsidR="00D4468F" w:rsidRPr="00F953DD">
        <w:rPr>
          <w:rFonts w:ascii="Arial" w:hAnsi="Arial" w:cs="Arial"/>
          <w:b/>
          <w:bCs/>
        </w:rPr>
        <w:tab/>
      </w:r>
      <w:r w:rsidR="00D4468F" w:rsidRPr="00F953DD">
        <w:rPr>
          <w:rFonts w:ascii="Arial" w:hAnsi="Arial" w:cs="Arial"/>
          <w:b/>
          <w:bCs/>
        </w:rPr>
        <w:tab/>
      </w:r>
      <w:r w:rsidR="00D4468F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DF26B6">
        <w:rPr>
          <w:rFonts w:ascii="Arial" w:hAnsi="Arial" w:cs="Arial"/>
          <w:b/>
          <w:bCs/>
        </w:rPr>
        <w:t>6/201</w:t>
      </w:r>
      <w:r w:rsidR="00113A9D">
        <w:rPr>
          <w:rFonts w:ascii="Arial" w:hAnsi="Arial" w:cs="Arial"/>
          <w:b/>
          <w:bCs/>
        </w:rPr>
        <w:t>3</w:t>
      </w:r>
      <w:r w:rsidR="00DF26B6">
        <w:rPr>
          <w:rFonts w:ascii="Arial" w:hAnsi="Arial" w:cs="Arial"/>
          <w:b/>
          <w:bCs/>
        </w:rPr>
        <w:t xml:space="preserve"> - Present</w:t>
      </w:r>
    </w:p>
    <w:p w14:paraId="6003BC07" w14:textId="360E7A14" w:rsidR="0000034F" w:rsidRDefault="00667C6D" w:rsidP="00175537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Programmer/</w:t>
      </w:r>
      <w:r w:rsidR="0000034F">
        <w:rPr>
          <w:rFonts w:ascii="Arial" w:hAnsi="Arial" w:cs="Arial"/>
          <w:b/>
          <w:bCs/>
        </w:rPr>
        <w:t>Analyst</w:t>
      </w:r>
    </w:p>
    <w:p w14:paraId="34A4DE49" w14:textId="2FE42F9F" w:rsidR="00DD099F" w:rsidRPr="00F953DD" w:rsidRDefault="00DD099F" w:rsidP="00175537">
      <w:pPr>
        <w:contextualSpacing/>
        <w:jc w:val="both"/>
        <w:rPr>
          <w:rFonts w:ascii="Arial" w:hAnsi="Arial" w:cs="Arial"/>
          <w:bCs/>
        </w:rPr>
      </w:pPr>
      <w:r w:rsidRPr="00F953DD">
        <w:rPr>
          <w:rFonts w:ascii="Arial" w:hAnsi="Arial" w:cs="Arial"/>
          <w:b/>
          <w:bCs/>
        </w:rPr>
        <w:t>Role and Responsibilities:</w:t>
      </w:r>
    </w:p>
    <w:p w14:paraId="07A17F03" w14:textId="2D64F9A9" w:rsidR="00E66DB5" w:rsidRDefault="00F953DD" w:rsidP="00F953D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ab/>
      </w:r>
      <w:r w:rsidR="00E66DB5">
        <w:rPr>
          <w:rFonts w:ascii="Arial" w:hAnsi="Arial" w:cs="Arial"/>
        </w:rPr>
        <w:t>Developed and supported appointment scheduling system for</w:t>
      </w:r>
      <w:r w:rsidR="009B54EF">
        <w:rPr>
          <w:rFonts w:ascii="Arial" w:hAnsi="Arial" w:cs="Arial"/>
        </w:rPr>
        <w:t xml:space="preserve"> </w:t>
      </w:r>
      <w:r w:rsidR="00E66DB5">
        <w:rPr>
          <w:rFonts w:ascii="Arial" w:hAnsi="Arial" w:cs="Arial"/>
        </w:rPr>
        <w:t xml:space="preserve">Keck </w:t>
      </w:r>
      <w:r w:rsidR="0070091C">
        <w:rPr>
          <w:rFonts w:ascii="Arial" w:hAnsi="Arial" w:cs="Arial"/>
        </w:rPr>
        <w:t xml:space="preserve">School of </w:t>
      </w:r>
      <w:r w:rsidR="00E66DB5">
        <w:rPr>
          <w:rFonts w:ascii="Arial" w:hAnsi="Arial" w:cs="Arial"/>
        </w:rPr>
        <w:t>Medicine of USC utilizing .Net framework and SQL Server.  Application interface</w:t>
      </w:r>
      <w:r w:rsidR="002109EC">
        <w:rPr>
          <w:rFonts w:ascii="Arial" w:hAnsi="Arial" w:cs="Arial"/>
        </w:rPr>
        <w:t>s</w:t>
      </w:r>
      <w:r w:rsidR="00E66DB5">
        <w:rPr>
          <w:rFonts w:ascii="Arial" w:hAnsi="Arial" w:cs="Arial"/>
        </w:rPr>
        <w:t xml:space="preserve"> with </w:t>
      </w:r>
      <w:r w:rsidR="003C4A12">
        <w:rPr>
          <w:rFonts w:ascii="Arial" w:hAnsi="Arial" w:cs="Arial"/>
        </w:rPr>
        <w:t xml:space="preserve">the </w:t>
      </w:r>
      <w:r w:rsidR="002109EC">
        <w:rPr>
          <w:rFonts w:ascii="Arial" w:hAnsi="Arial" w:cs="Arial"/>
        </w:rPr>
        <w:t>Health Information System</w:t>
      </w:r>
      <w:r w:rsidR="00E66DB5">
        <w:rPr>
          <w:rFonts w:ascii="Arial" w:hAnsi="Arial" w:cs="Arial"/>
        </w:rPr>
        <w:t xml:space="preserve"> </w:t>
      </w:r>
      <w:r w:rsidR="009B54EF">
        <w:rPr>
          <w:rFonts w:ascii="Arial" w:hAnsi="Arial" w:cs="Arial"/>
        </w:rPr>
        <w:t xml:space="preserve">and Microsoft </w:t>
      </w:r>
      <w:r w:rsidR="001A7424">
        <w:rPr>
          <w:rFonts w:ascii="Arial" w:hAnsi="Arial" w:cs="Arial"/>
        </w:rPr>
        <w:t xml:space="preserve">Office 365 </w:t>
      </w:r>
      <w:r w:rsidR="009B54EF">
        <w:rPr>
          <w:rFonts w:ascii="Arial" w:hAnsi="Arial" w:cs="Arial"/>
        </w:rPr>
        <w:t xml:space="preserve">to integrate, distribute and synchronize medical records </w:t>
      </w:r>
      <w:r w:rsidR="002109EC">
        <w:rPr>
          <w:rFonts w:ascii="Arial" w:hAnsi="Arial" w:cs="Arial"/>
        </w:rPr>
        <w:t>throughout</w:t>
      </w:r>
      <w:r w:rsidR="009B54EF">
        <w:rPr>
          <w:rFonts w:ascii="Arial" w:hAnsi="Arial" w:cs="Arial"/>
        </w:rPr>
        <w:t xml:space="preserve"> the </w:t>
      </w:r>
      <w:r w:rsidR="003C4A12">
        <w:rPr>
          <w:rFonts w:ascii="Arial" w:hAnsi="Arial" w:cs="Arial"/>
        </w:rPr>
        <w:t>student health</w:t>
      </w:r>
      <w:r w:rsidR="009B54EF">
        <w:rPr>
          <w:rFonts w:ascii="Arial" w:hAnsi="Arial" w:cs="Arial"/>
        </w:rPr>
        <w:t xml:space="preserve"> </w:t>
      </w:r>
      <w:r w:rsidR="002109EC">
        <w:rPr>
          <w:rFonts w:ascii="Arial" w:hAnsi="Arial" w:cs="Arial"/>
        </w:rPr>
        <w:t>department.</w:t>
      </w:r>
    </w:p>
    <w:p w14:paraId="011FC4E3" w14:textId="13C5081F" w:rsidR="00F953DD" w:rsidRDefault="004D239C" w:rsidP="00F953D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Developed, </w:t>
      </w:r>
      <w:r w:rsidR="00E51AC2">
        <w:rPr>
          <w:rFonts w:ascii="Arial" w:hAnsi="Arial" w:cs="Arial"/>
        </w:rPr>
        <w:t>deployed,</w:t>
      </w:r>
      <w:r>
        <w:rPr>
          <w:rFonts w:ascii="Arial" w:hAnsi="Arial" w:cs="Arial"/>
        </w:rPr>
        <w:t xml:space="preserve"> and supported</w:t>
      </w:r>
      <w:r w:rsidR="005D4E0C">
        <w:rPr>
          <w:rFonts w:ascii="Arial" w:hAnsi="Arial" w:cs="Arial"/>
        </w:rPr>
        <w:t xml:space="preserve"> </w:t>
      </w:r>
      <w:r w:rsidR="00460709">
        <w:rPr>
          <w:rFonts w:ascii="Arial" w:hAnsi="Arial" w:cs="Arial"/>
        </w:rPr>
        <w:t>Case</w:t>
      </w:r>
      <w:r>
        <w:rPr>
          <w:rFonts w:ascii="Arial" w:hAnsi="Arial" w:cs="Arial"/>
        </w:rPr>
        <w:t xml:space="preserve"> Management </w:t>
      </w:r>
      <w:r w:rsidR="005D4E0C">
        <w:rPr>
          <w:rFonts w:ascii="Arial" w:hAnsi="Arial" w:cs="Arial"/>
        </w:rPr>
        <w:t>system</w:t>
      </w:r>
      <w:r w:rsidR="0046070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</w:t>
      </w:r>
      <w:r w:rsidR="00580ADD">
        <w:rPr>
          <w:rFonts w:ascii="Arial" w:hAnsi="Arial" w:cs="Arial"/>
        </w:rPr>
        <w:t>Southwest</w:t>
      </w:r>
      <w:r>
        <w:rPr>
          <w:rFonts w:ascii="Arial" w:hAnsi="Arial" w:cs="Arial"/>
        </w:rPr>
        <w:t xml:space="preserve"> Human Development </w:t>
      </w:r>
      <w:r w:rsidR="005D4E0C">
        <w:rPr>
          <w:rFonts w:ascii="Arial" w:hAnsi="Arial" w:cs="Arial"/>
        </w:rPr>
        <w:t>utilizing</w:t>
      </w:r>
      <w:r w:rsidR="00F953DD" w:rsidRPr="00F953DD">
        <w:rPr>
          <w:rFonts w:ascii="Arial" w:hAnsi="Arial" w:cs="Arial"/>
        </w:rPr>
        <w:t xml:space="preserve"> </w:t>
      </w:r>
      <w:r w:rsidR="005D4E0C">
        <w:rPr>
          <w:rFonts w:ascii="Arial" w:hAnsi="Arial" w:cs="Arial"/>
        </w:rPr>
        <w:t xml:space="preserve">Web API, </w:t>
      </w:r>
      <w:r w:rsidR="00205E79">
        <w:rPr>
          <w:rFonts w:ascii="Arial" w:hAnsi="Arial" w:cs="Arial"/>
        </w:rPr>
        <w:t xml:space="preserve">Angular, </w:t>
      </w:r>
      <w:r w:rsidR="00F953DD" w:rsidRPr="00F953DD">
        <w:rPr>
          <w:rFonts w:ascii="Arial" w:hAnsi="Arial" w:cs="Arial"/>
        </w:rPr>
        <w:t>NET Framework, SQL</w:t>
      </w:r>
      <w:r w:rsidR="006A1F27">
        <w:rPr>
          <w:rFonts w:ascii="Arial" w:hAnsi="Arial" w:cs="Arial"/>
        </w:rPr>
        <w:t xml:space="preserve"> </w:t>
      </w:r>
      <w:r w:rsidR="00460709">
        <w:rPr>
          <w:rFonts w:ascii="Arial" w:hAnsi="Arial" w:cs="Arial"/>
        </w:rPr>
        <w:t>Server</w:t>
      </w:r>
      <w:r>
        <w:rPr>
          <w:rFonts w:ascii="Arial" w:hAnsi="Arial" w:cs="Arial"/>
        </w:rPr>
        <w:t xml:space="preserve">, </w:t>
      </w:r>
      <w:r w:rsidR="00F953DD" w:rsidRPr="00F953DD">
        <w:rPr>
          <w:rFonts w:ascii="Arial" w:hAnsi="Arial" w:cs="Arial"/>
        </w:rPr>
        <w:t>ASP.NET MVC5,</w:t>
      </w:r>
      <w:r w:rsidR="006A1F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Entity Framework,</w:t>
      </w:r>
      <w:r w:rsidR="00F953DD" w:rsidRPr="00F953DD">
        <w:rPr>
          <w:rFonts w:ascii="Arial" w:hAnsi="Arial" w:cs="Arial"/>
        </w:rPr>
        <w:t xml:space="preserve"> </w:t>
      </w:r>
      <w:r w:rsidRPr="00F953DD">
        <w:rPr>
          <w:rFonts w:ascii="Arial" w:hAnsi="Arial" w:cs="Arial"/>
        </w:rPr>
        <w:t>jQuery</w:t>
      </w:r>
      <w:r w:rsidR="00F953DD" w:rsidRPr="00F953DD">
        <w:rPr>
          <w:rFonts w:ascii="Arial" w:hAnsi="Arial" w:cs="Arial"/>
        </w:rPr>
        <w:t xml:space="preserve">, </w:t>
      </w:r>
      <w:r w:rsidR="00460709">
        <w:rPr>
          <w:rFonts w:ascii="Arial" w:hAnsi="Arial" w:cs="Arial"/>
        </w:rPr>
        <w:t>Bootstrap</w:t>
      </w:r>
      <w:r w:rsidR="00F953DD" w:rsidRPr="00F953DD">
        <w:rPr>
          <w:rFonts w:ascii="Arial" w:hAnsi="Arial" w:cs="Arial"/>
        </w:rPr>
        <w:t>, HTML5, AJAX and JSON.</w:t>
      </w:r>
    </w:p>
    <w:p w14:paraId="0BDCBEF4" w14:textId="6DCEDB1A" w:rsidR="004D239C" w:rsidRDefault="004D239C" w:rsidP="004D239C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Developed, deployed and supported</w:t>
      </w:r>
      <w:r>
        <w:rPr>
          <w:rFonts w:ascii="Arial" w:hAnsi="Arial" w:cs="Arial"/>
        </w:rPr>
        <w:t xml:space="preserve"> an online course management application for North Central University </w:t>
      </w:r>
      <w:r w:rsidRPr="00F953DD">
        <w:rPr>
          <w:rFonts w:ascii="Arial" w:hAnsi="Arial" w:cs="Arial"/>
        </w:rPr>
        <w:t>clients utilizing C#, ASP .Net, MVC, HTML 5, AJAX, jQuery</w:t>
      </w:r>
      <w:r>
        <w:rPr>
          <w:rFonts w:ascii="Arial" w:hAnsi="Arial" w:cs="Arial"/>
        </w:rPr>
        <w:t xml:space="preserve">, </w:t>
      </w:r>
      <w:r w:rsidR="00AF140F">
        <w:rPr>
          <w:rFonts w:ascii="Arial" w:hAnsi="Arial" w:cs="Arial"/>
        </w:rPr>
        <w:t xml:space="preserve">Bootstrap, </w:t>
      </w:r>
      <w:r>
        <w:rPr>
          <w:rFonts w:ascii="Arial" w:hAnsi="Arial" w:cs="Arial"/>
        </w:rPr>
        <w:t>SQL Server and Dapper ORM</w:t>
      </w:r>
      <w:r w:rsidRPr="00F953DD">
        <w:rPr>
          <w:rFonts w:ascii="Arial" w:hAnsi="Arial" w:cs="Arial"/>
        </w:rPr>
        <w:t>.</w:t>
      </w:r>
    </w:p>
    <w:p w14:paraId="1614C23F" w14:textId="788062DF" w:rsidR="00D72FD2" w:rsidRPr="004D239C" w:rsidRDefault="00D72FD2" w:rsidP="004D239C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Developed a</w:t>
      </w:r>
      <w:r w:rsidR="005E329F">
        <w:rPr>
          <w:rFonts w:ascii="Arial" w:hAnsi="Arial" w:cs="Arial"/>
        </w:rPr>
        <w:t xml:space="preserve"> real time</w:t>
      </w:r>
      <w:r w:rsidRPr="00F953DD">
        <w:rPr>
          <w:rFonts w:ascii="Arial" w:hAnsi="Arial" w:cs="Arial"/>
        </w:rPr>
        <w:t xml:space="preserve"> audio </w:t>
      </w:r>
      <w:r w:rsidR="005E329F">
        <w:rPr>
          <w:rFonts w:ascii="Arial" w:hAnsi="Arial" w:cs="Arial"/>
        </w:rPr>
        <w:t>r</w:t>
      </w:r>
      <w:r w:rsidRPr="00F953DD">
        <w:rPr>
          <w:rFonts w:ascii="Arial" w:hAnsi="Arial" w:cs="Arial"/>
        </w:rPr>
        <w:t>ecord</w:t>
      </w:r>
      <w:r w:rsidR="005E329F">
        <w:rPr>
          <w:rFonts w:ascii="Arial" w:hAnsi="Arial" w:cs="Arial"/>
        </w:rPr>
        <w:t xml:space="preserve">er </w:t>
      </w:r>
      <w:r w:rsidR="005E329F" w:rsidRPr="005E329F">
        <w:rPr>
          <w:rFonts w:ascii="Arial" w:hAnsi="Arial" w:cs="Arial"/>
        </w:rPr>
        <w:t xml:space="preserve">RESTful </w:t>
      </w:r>
      <w:r w:rsidR="005E329F">
        <w:rPr>
          <w:rFonts w:ascii="Arial" w:hAnsi="Arial" w:cs="Arial"/>
        </w:rPr>
        <w:t xml:space="preserve">application </w:t>
      </w:r>
      <w:r w:rsidRPr="00F953DD">
        <w:rPr>
          <w:rFonts w:ascii="Arial" w:hAnsi="Arial" w:cs="Arial"/>
        </w:rPr>
        <w:t xml:space="preserve">for </w:t>
      </w:r>
      <w:r w:rsidR="005E329F">
        <w:rPr>
          <w:rFonts w:ascii="Arial" w:hAnsi="Arial" w:cs="Arial"/>
        </w:rPr>
        <w:t xml:space="preserve">the </w:t>
      </w:r>
      <w:r w:rsidRPr="00F953DD">
        <w:rPr>
          <w:rFonts w:ascii="Arial" w:hAnsi="Arial" w:cs="Arial"/>
        </w:rPr>
        <w:t xml:space="preserve">recording of student audio assignments </w:t>
      </w:r>
      <w:r w:rsidR="005D78FA">
        <w:rPr>
          <w:rFonts w:ascii="Arial" w:hAnsi="Arial" w:cs="Arial"/>
        </w:rPr>
        <w:t xml:space="preserve">at Rio Community College. </w:t>
      </w:r>
      <w:r w:rsidRPr="00F953DD">
        <w:rPr>
          <w:rFonts w:ascii="Arial" w:hAnsi="Arial" w:cs="Arial"/>
        </w:rPr>
        <w:t xml:space="preserve">utilizing HTML 5, jQuery, Ajax, </w:t>
      </w:r>
      <w:r w:rsidR="005E329F">
        <w:rPr>
          <w:rFonts w:ascii="Arial" w:hAnsi="Arial" w:cs="Arial"/>
        </w:rPr>
        <w:t>JSON</w:t>
      </w:r>
      <w:r w:rsidR="00A0525E">
        <w:rPr>
          <w:rFonts w:ascii="Arial" w:hAnsi="Arial" w:cs="Arial"/>
        </w:rPr>
        <w:t xml:space="preserve">, </w:t>
      </w:r>
      <w:r w:rsidR="00547FBB">
        <w:rPr>
          <w:rFonts w:ascii="Arial" w:hAnsi="Arial" w:cs="Arial"/>
        </w:rPr>
        <w:t>Telerik</w:t>
      </w:r>
      <w:r w:rsidR="00A0525E">
        <w:rPr>
          <w:rFonts w:ascii="Arial" w:hAnsi="Arial" w:cs="Arial"/>
        </w:rPr>
        <w:t xml:space="preserve"> Controls</w:t>
      </w:r>
      <w:r w:rsidR="00547FBB">
        <w:rPr>
          <w:rFonts w:ascii="Arial" w:hAnsi="Arial" w:cs="Arial"/>
        </w:rPr>
        <w:t>,</w:t>
      </w:r>
      <w:r w:rsidR="005E329F">
        <w:rPr>
          <w:rFonts w:ascii="Arial" w:hAnsi="Arial" w:cs="Arial"/>
        </w:rPr>
        <w:t xml:space="preserve"> </w:t>
      </w:r>
      <w:r w:rsidRPr="00F953DD">
        <w:rPr>
          <w:rFonts w:ascii="Arial" w:hAnsi="Arial" w:cs="Arial"/>
        </w:rPr>
        <w:t>C#, ASP .Net and Web Services</w:t>
      </w:r>
    </w:p>
    <w:p w14:paraId="5C1A80E5" w14:textId="4EBAB573" w:rsidR="004D239C" w:rsidRDefault="004D239C" w:rsidP="004D239C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Developed, </w:t>
      </w:r>
      <w:r w:rsidR="00925543" w:rsidRPr="00F953DD">
        <w:rPr>
          <w:rFonts w:ascii="Arial" w:hAnsi="Arial" w:cs="Arial"/>
        </w:rPr>
        <w:t>deployed,</w:t>
      </w:r>
      <w:r w:rsidRPr="00F953DD">
        <w:rPr>
          <w:rFonts w:ascii="Arial" w:hAnsi="Arial" w:cs="Arial"/>
        </w:rPr>
        <w:t xml:space="preserve"> and supported a supply chain application at Intel</w:t>
      </w:r>
      <w:r w:rsidR="00516336">
        <w:rPr>
          <w:rFonts w:ascii="Arial" w:hAnsi="Arial" w:cs="Arial"/>
        </w:rPr>
        <w:t xml:space="preserve"> Corporation</w:t>
      </w:r>
      <w:r w:rsidRPr="00F953DD">
        <w:rPr>
          <w:rFonts w:ascii="Arial" w:hAnsi="Arial" w:cs="Arial"/>
        </w:rPr>
        <w:t xml:space="preserve"> </w:t>
      </w:r>
      <w:r w:rsidR="00BF4991">
        <w:rPr>
          <w:rFonts w:ascii="Arial" w:hAnsi="Arial" w:cs="Arial"/>
        </w:rPr>
        <w:t>within an agile/scrum workflow utilizing</w:t>
      </w:r>
      <w:r w:rsidRPr="00F953DD">
        <w:rPr>
          <w:rFonts w:ascii="Arial" w:hAnsi="Arial" w:cs="Arial"/>
        </w:rPr>
        <w:t xml:space="preserve"> Visual Studio, </w:t>
      </w:r>
      <w:r w:rsidR="00BF4991">
        <w:rPr>
          <w:rFonts w:ascii="Arial" w:hAnsi="Arial" w:cs="Arial"/>
        </w:rPr>
        <w:t xml:space="preserve">WinForms, </w:t>
      </w:r>
      <w:r w:rsidRPr="00F953DD">
        <w:rPr>
          <w:rFonts w:ascii="Arial" w:hAnsi="Arial" w:cs="Arial"/>
        </w:rPr>
        <w:t>C# .Net</w:t>
      </w:r>
      <w:r w:rsidR="00BF4991">
        <w:rPr>
          <w:rFonts w:ascii="Arial" w:hAnsi="Arial" w:cs="Arial"/>
        </w:rPr>
        <w:t xml:space="preserve"> and</w:t>
      </w:r>
      <w:r w:rsidRPr="00F953DD">
        <w:rPr>
          <w:rFonts w:ascii="Arial" w:hAnsi="Arial" w:cs="Arial"/>
        </w:rPr>
        <w:t xml:space="preserve"> SQL Server</w:t>
      </w:r>
      <w:r>
        <w:rPr>
          <w:rFonts w:ascii="Arial" w:hAnsi="Arial" w:cs="Arial"/>
        </w:rPr>
        <w:t>.</w:t>
      </w:r>
    </w:p>
    <w:p w14:paraId="66EDB470" w14:textId="117802D0" w:rsidR="005F75FC" w:rsidRDefault="00D759E4" w:rsidP="00AB7F8C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Installed and maintained desktop and server applications</w:t>
      </w:r>
      <w:r w:rsidR="00B427DC">
        <w:rPr>
          <w:rFonts w:ascii="Arial" w:hAnsi="Arial" w:cs="Arial"/>
        </w:rPr>
        <w:t xml:space="preserve"> and provided end-user support</w:t>
      </w:r>
      <w:r w:rsidR="00C23C39">
        <w:rPr>
          <w:rFonts w:ascii="Arial" w:hAnsi="Arial" w:cs="Arial"/>
        </w:rPr>
        <w:t>.</w:t>
      </w:r>
    </w:p>
    <w:p w14:paraId="4410A208" w14:textId="4D24D6C9" w:rsidR="00AB7F8C" w:rsidRDefault="00AB7F8C" w:rsidP="00AB7F8C">
      <w:pPr>
        <w:contextualSpacing/>
        <w:jc w:val="both"/>
        <w:rPr>
          <w:rFonts w:ascii="Arial" w:hAnsi="Arial" w:cs="Arial"/>
        </w:rPr>
      </w:pPr>
    </w:p>
    <w:p w14:paraId="568C879F" w14:textId="77777777" w:rsidR="00156451" w:rsidRDefault="00156451">
      <w:pPr>
        <w:suppressAutoHyphens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28251A3" w14:textId="31E26D6C" w:rsidR="007B743C" w:rsidRPr="00F953DD" w:rsidRDefault="00431BEC" w:rsidP="00175537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lastRenderedPageBreak/>
        <w:t xml:space="preserve">ARIZONA </w:t>
      </w:r>
      <w:r w:rsidR="00993258" w:rsidRPr="00F953DD">
        <w:rPr>
          <w:rFonts w:ascii="Arial" w:hAnsi="Arial" w:cs="Arial"/>
          <w:b/>
          <w:bCs/>
        </w:rPr>
        <w:t xml:space="preserve">STATE </w:t>
      </w:r>
      <w:proofErr w:type="gramStart"/>
      <w:r w:rsidR="00993258" w:rsidRPr="00F953DD">
        <w:rPr>
          <w:rFonts w:ascii="Arial" w:hAnsi="Arial" w:cs="Arial"/>
          <w:b/>
          <w:bCs/>
        </w:rPr>
        <w:t>UNIVERSITY</w:t>
      </w:r>
      <w:r w:rsidR="00175537" w:rsidRPr="00F953DD">
        <w:rPr>
          <w:rFonts w:ascii="Arial" w:hAnsi="Arial" w:cs="Arial"/>
          <w:b/>
          <w:bCs/>
        </w:rPr>
        <w:t xml:space="preserve">  </w:t>
      </w:r>
      <w:r w:rsidR="00175537" w:rsidRPr="00F953DD">
        <w:rPr>
          <w:rFonts w:ascii="Arial" w:hAnsi="Arial" w:cs="Arial"/>
          <w:b/>
          <w:bCs/>
        </w:rPr>
        <w:tab/>
      </w:r>
      <w:proofErr w:type="gramEnd"/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16954">
        <w:rPr>
          <w:rFonts w:ascii="Arial" w:hAnsi="Arial" w:cs="Arial"/>
          <w:b/>
          <w:bCs/>
        </w:rPr>
        <w:tab/>
      </w:r>
      <w:r w:rsidR="00116954">
        <w:rPr>
          <w:rFonts w:ascii="Arial" w:hAnsi="Arial" w:cs="Arial"/>
          <w:b/>
          <w:bCs/>
        </w:rPr>
        <w:tab/>
      </w:r>
      <w:r w:rsidR="00116954">
        <w:rPr>
          <w:rFonts w:ascii="Arial" w:hAnsi="Arial" w:cs="Arial"/>
          <w:b/>
          <w:bCs/>
        </w:rPr>
        <w:tab/>
        <w:t xml:space="preserve">   7/201</w:t>
      </w:r>
      <w:r w:rsidR="00DE2857">
        <w:rPr>
          <w:rFonts w:ascii="Arial" w:hAnsi="Arial" w:cs="Arial"/>
          <w:b/>
          <w:bCs/>
        </w:rPr>
        <w:t>0</w:t>
      </w:r>
      <w:r w:rsidR="007B743C" w:rsidRPr="00F953DD">
        <w:rPr>
          <w:rFonts w:ascii="Arial" w:hAnsi="Arial" w:cs="Arial"/>
          <w:b/>
          <w:bCs/>
        </w:rPr>
        <w:t xml:space="preserve">– </w:t>
      </w:r>
      <w:r w:rsidR="00116954">
        <w:rPr>
          <w:rFonts w:ascii="Arial" w:hAnsi="Arial" w:cs="Arial"/>
          <w:b/>
          <w:bCs/>
        </w:rPr>
        <w:t>6/</w:t>
      </w:r>
      <w:r w:rsidR="007B743C" w:rsidRPr="00F953DD">
        <w:rPr>
          <w:rFonts w:ascii="Arial" w:hAnsi="Arial" w:cs="Arial"/>
          <w:b/>
          <w:bCs/>
        </w:rPr>
        <w:t>2013</w:t>
      </w:r>
    </w:p>
    <w:p w14:paraId="337E5E30" w14:textId="5C828513" w:rsidR="00DD099F" w:rsidRPr="00F953DD" w:rsidRDefault="00D4468F" w:rsidP="00175537">
      <w:pPr>
        <w:contextualSpacing/>
        <w:jc w:val="both"/>
        <w:rPr>
          <w:rFonts w:ascii="Arial" w:hAnsi="Arial" w:cs="Arial"/>
          <w:b/>
          <w:bCs/>
        </w:rPr>
      </w:pPr>
      <w:r w:rsidRPr="00F953DD">
        <w:rPr>
          <w:rFonts w:ascii="Arial" w:hAnsi="Arial" w:cs="Arial"/>
          <w:b/>
          <w:bCs/>
        </w:rPr>
        <w:t>Application Developer</w:t>
      </w:r>
      <w:r w:rsidR="00175537" w:rsidRPr="00F953DD">
        <w:rPr>
          <w:rFonts w:ascii="Arial" w:hAnsi="Arial" w:cs="Arial"/>
          <w:b/>
          <w:bCs/>
        </w:rPr>
        <w:t xml:space="preserve">  </w:t>
      </w:r>
    </w:p>
    <w:p w14:paraId="10F365F9" w14:textId="3F9DC173" w:rsidR="00A01179" w:rsidRPr="00F953DD" w:rsidRDefault="00DD099F" w:rsidP="00175537">
      <w:pPr>
        <w:contextualSpacing/>
        <w:jc w:val="both"/>
        <w:rPr>
          <w:rFonts w:ascii="Arial" w:hAnsi="Arial" w:cs="Arial"/>
          <w:bCs/>
        </w:rPr>
      </w:pPr>
      <w:r w:rsidRPr="00F953DD">
        <w:rPr>
          <w:rFonts w:ascii="Arial" w:hAnsi="Arial" w:cs="Arial"/>
          <w:b/>
          <w:bCs/>
        </w:rPr>
        <w:t>Role and Responsibilities:</w:t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  <w:r w:rsidR="00175537" w:rsidRPr="00F953DD">
        <w:rPr>
          <w:rFonts w:ascii="Arial" w:hAnsi="Arial" w:cs="Arial"/>
          <w:b/>
          <w:bCs/>
        </w:rPr>
        <w:tab/>
      </w:r>
    </w:p>
    <w:p w14:paraId="31C88776" w14:textId="15A76BB0" w:rsidR="00A01179" w:rsidRDefault="00A01179" w:rsidP="00D72FD2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Developed </w:t>
      </w:r>
      <w:r w:rsidR="00D72FD2">
        <w:rPr>
          <w:rFonts w:ascii="Arial" w:hAnsi="Arial" w:cs="Arial"/>
        </w:rPr>
        <w:t xml:space="preserve">and maintained </w:t>
      </w:r>
      <w:r w:rsidR="0075555D">
        <w:rPr>
          <w:rFonts w:ascii="Arial" w:hAnsi="Arial" w:cs="Arial"/>
        </w:rPr>
        <w:t>ColdFusion</w:t>
      </w:r>
      <w:r w:rsidR="00192306">
        <w:rPr>
          <w:rFonts w:ascii="Arial" w:hAnsi="Arial" w:cs="Arial"/>
        </w:rPr>
        <w:t xml:space="preserve"> </w:t>
      </w:r>
      <w:r w:rsidR="0075555D">
        <w:rPr>
          <w:rFonts w:ascii="Arial" w:hAnsi="Arial" w:cs="Arial"/>
        </w:rPr>
        <w:t xml:space="preserve">and .Net </w:t>
      </w:r>
      <w:r w:rsidRPr="00F953DD">
        <w:rPr>
          <w:rFonts w:ascii="Arial" w:hAnsi="Arial" w:cs="Arial"/>
        </w:rPr>
        <w:t>application</w:t>
      </w:r>
      <w:r w:rsidR="0075555D">
        <w:rPr>
          <w:rFonts w:ascii="Arial" w:hAnsi="Arial" w:cs="Arial"/>
        </w:rPr>
        <w:t xml:space="preserve">s for </w:t>
      </w:r>
      <w:r w:rsidR="00993258" w:rsidRPr="00F953DD">
        <w:rPr>
          <w:rFonts w:ascii="Arial" w:hAnsi="Arial" w:cs="Arial"/>
        </w:rPr>
        <w:t xml:space="preserve">the </w:t>
      </w:r>
      <w:r w:rsidRPr="00F953DD">
        <w:rPr>
          <w:rFonts w:ascii="Arial" w:hAnsi="Arial" w:cs="Arial"/>
        </w:rPr>
        <w:t>W.P. Carey School of Business</w:t>
      </w:r>
      <w:r w:rsidR="00BF4991">
        <w:rPr>
          <w:rFonts w:ascii="Arial" w:hAnsi="Arial" w:cs="Arial"/>
        </w:rPr>
        <w:t>.</w:t>
      </w:r>
    </w:p>
    <w:p w14:paraId="57D806DD" w14:textId="729A57E9" w:rsidR="00192306" w:rsidRPr="00D72FD2" w:rsidRDefault="00192306" w:rsidP="00D72FD2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Migrated a document management ColdFusion application to Asp .Net web application utilizing C# and jQuery for frontend and SQL Server for backend.</w:t>
      </w:r>
    </w:p>
    <w:p w14:paraId="7D68CBD4" w14:textId="085C89D2" w:rsidR="00F953DD" w:rsidRPr="00F953DD" w:rsidRDefault="00993258" w:rsidP="00F953D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Created relational database schema, </w:t>
      </w:r>
      <w:r w:rsidR="0075555D" w:rsidRPr="00F953DD">
        <w:rPr>
          <w:rFonts w:ascii="Arial" w:hAnsi="Arial" w:cs="Arial"/>
        </w:rPr>
        <w:t>indexes,</w:t>
      </w:r>
      <w:r w:rsidRPr="00F953DD">
        <w:rPr>
          <w:rFonts w:ascii="Arial" w:hAnsi="Arial" w:cs="Arial"/>
        </w:rPr>
        <w:t xml:space="preserve"> and stored procedures for SQL Server Database.</w:t>
      </w:r>
    </w:p>
    <w:p w14:paraId="0F853419" w14:textId="77777777" w:rsidR="00F953DD" w:rsidRPr="00F953DD" w:rsidRDefault="00F953DD" w:rsidP="00F953DD">
      <w:pPr>
        <w:ind w:left="426"/>
        <w:contextualSpacing/>
        <w:jc w:val="both"/>
        <w:rPr>
          <w:rFonts w:ascii="Arial" w:hAnsi="Arial" w:cs="Arial"/>
        </w:rPr>
      </w:pPr>
    </w:p>
    <w:p w14:paraId="003F2333" w14:textId="77777777" w:rsidR="00AC510D" w:rsidRPr="00F953DD" w:rsidRDefault="00AC510D" w:rsidP="00175537">
      <w:pPr>
        <w:contextualSpacing/>
        <w:jc w:val="both"/>
        <w:rPr>
          <w:rFonts w:ascii="Arial" w:hAnsi="Arial" w:cs="Arial"/>
          <w:b/>
        </w:rPr>
      </w:pPr>
    </w:p>
    <w:p w14:paraId="452475EE" w14:textId="639ABEB8" w:rsidR="00477C2A" w:rsidRPr="00F953DD" w:rsidRDefault="008B2F89" w:rsidP="00175537">
      <w:pPr>
        <w:contextualSpacing/>
        <w:jc w:val="both"/>
        <w:rPr>
          <w:rFonts w:ascii="Arial" w:hAnsi="Arial" w:cs="Arial"/>
          <w:b/>
        </w:rPr>
      </w:pPr>
      <w:r w:rsidRPr="00F953DD">
        <w:rPr>
          <w:rFonts w:ascii="Arial" w:hAnsi="Arial" w:cs="Arial"/>
          <w:b/>
        </w:rPr>
        <w:t>UNIVERSITY OF ARIZONA</w:t>
      </w:r>
    </w:p>
    <w:p w14:paraId="137E9581" w14:textId="603F90B5" w:rsidR="00AC510D" w:rsidRPr="00F953DD" w:rsidRDefault="0081209F" w:rsidP="00F93DD9">
      <w:pPr>
        <w:tabs>
          <w:tab w:val="num" w:pos="426"/>
        </w:tabs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  <w:b/>
        </w:rPr>
        <w:t>Programmer</w:t>
      </w:r>
      <w:r w:rsidR="00477C2A" w:rsidRPr="00F953DD">
        <w:rPr>
          <w:rFonts w:ascii="Arial" w:hAnsi="Arial" w:cs="Arial"/>
          <w:b/>
        </w:rPr>
        <w:t xml:space="preserve"> Analyst, Sr.</w:t>
      </w:r>
      <w:r w:rsidR="00AC510D" w:rsidRPr="00F953DD">
        <w:rPr>
          <w:rFonts w:ascii="Arial" w:hAnsi="Arial" w:cs="Arial"/>
        </w:rPr>
        <w:t xml:space="preserve"> </w:t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</w:r>
      <w:r w:rsidR="00116954">
        <w:rPr>
          <w:rFonts w:ascii="Arial" w:hAnsi="Arial" w:cs="Arial"/>
        </w:rPr>
        <w:tab/>
        <w:t xml:space="preserve"> </w:t>
      </w:r>
      <w:r w:rsidR="00A86A62">
        <w:rPr>
          <w:rFonts w:ascii="Arial" w:hAnsi="Arial" w:cs="Arial"/>
        </w:rPr>
        <w:t>3</w:t>
      </w:r>
      <w:r w:rsidR="00116954">
        <w:rPr>
          <w:rFonts w:ascii="Arial" w:hAnsi="Arial" w:cs="Arial"/>
        </w:rPr>
        <w:t>/</w:t>
      </w:r>
      <w:r w:rsidR="00116954">
        <w:rPr>
          <w:rFonts w:ascii="Arial" w:hAnsi="Arial" w:cs="Arial"/>
          <w:b/>
        </w:rPr>
        <w:t>200</w:t>
      </w:r>
      <w:r w:rsidR="003160D2">
        <w:rPr>
          <w:rFonts w:ascii="Arial" w:hAnsi="Arial" w:cs="Arial"/>
          <w:b/>
        </w:rPr>
        <w:t>5</w:t>
      </w:r>
      <w:r w:rsidR="007B743C" w:rsidRPr="00F953DD">
        <w:rPr>
          <w:rFonts w:ascii="Arial" w:hAnsi="Arial" w:cs="Arial"/>
          <w:b/>
        </w:rPr>
        <w:t xml:space="preserve">– </w:t>
      </w:r>
      <w:r w:rsidR="00116954">
        <w:rPr>
          <w:rFonts w:ascii="Arial" w:hAnsi="Arial" w:cs="Arial"/>
          <w:b/>
        </w:rPr>
        <w:t>7/</w:t>
      </w:r>
      <w:r w:rsidR="007B743C" w:rsidRPr="00F953DD">
        <w:rPr>
          <w:rFonts w:ascii="Arial" w:hAnsi="Arial" w:cs="Arial"/>
          <w:b/>
        </w:rPr>
        <w:t>201</w:t>
      </w:r>
      <w:r w:rsidR="00CE4867">
        <w:rPr>
          <w:rFonts w:ascii="Arial" w:hAnsi="Arial" w:cs="Arial"/>
          <w:b/>
        </w:rPr>
        <w:t>0</w:t>
      </w:r>
      <w:r w:rsidR="00F93DD9" w:rsidRPr="00F93DD9">
        <w:rPr>
          <w:rFonts w:ascii="Arial" w:hAnsi="Arial" w:cs="Arial"/>
          <w:b/>
          <w:bCs/>
        </w:rPr>
        <w:t xml:space="preserve"> </w:t>
      </w:r>
      <w:r w:rsidR="00F93DD9" w:rsidRPr="00F953DD">
        <w:rPr>
          <w:rFonts w:ascii="Arial" w:hAnsi="Arial" w:cs="Arial"/>
          <w:b/>
          <w:bCs/>
        </w:rPr>
        <w:t>Role and Responsibilities:</w:t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  <w:r w:rsidR="00AC510D" w:rsidRPr="00F953DD">
        <w:rPr>
          <w:rFonts w:ascii="Arial" w:hAnsi="Arial" w:cs="Arial"/>
        </w:rPr>
        <w:tab/>
      </w:r>
    </w:p>
    <w:p w14:paraId="6F18FBBA" w14:textId="18B20CF6" w:rsidR="00192306" w:rsidRDefault="00192306" w:rsidP="00AC510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Designed, </w:t>
      </w:r>
      <w:proofErr w:type="gramStart"/>
      <w:r>
        <w:rPr>
          <w:rFonts w:ascii="Arial" w:hAnsi="Arial" w:cs="Arial"/>
        </w:rPr>
        <w:t>developed</w:t>
      </w:r>
      <w:proofErr w:type="gramEnd"/>
      <w:r>
        <w:rPr>
          <w:rFonts w:ascii="Arial" w:hAnsi="Arial" w:cs="Arial"/>
        </w:rPr>
        <w:t xml:space="preserve"> and supported applications utilizing PowerBuilder,</w:t>
      </w:r>
      <w:r w:rsidR="00925543">
        <w:rPr>
          <w:rFonts w:ascii="Arial" w:hAnsi="Arial" w:cs="Arial"/>
        </w:rPr>
        <w:t xml:space="preserve"> VB </w:t>
      </w:r>
      <w:r>
        <w:rPr>
          <w:rFonts w:ascii="Arial" w:hAnsi="Arial" w:cs="Arial"/>
        </w:rPr>
        <w:t>.Net</w:t>
      </w:r>
      <w:r w:rsidR="00AF14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Java and MSOffice.</w:t>
      </w:r>
      <w:r w:rsidR="00AF140F">
        <w:rPr>
          <w:rFonts w:ascii="Arial" w:hAnsi="Arial" w:cs="Arial"/>
        </w:rPr>
        <w:t xml:space="preserve"> </w:t>
      </w:r>
      <w:r w:rsidR="00AF140F" w:rsidRPr="00192306">
        <w:rPr>
          <w:rFonts w:ascii="Arial" w:hAnsi="Arial" w:cs="Arial"/>
        </w:rPr>
        <w:t xml:space="preserve">Specific </w:t>
      </w:r>
      <w:r w:rsidR="00AF140F">
        <w:rPr>
          <w:rFonts w:ascii="Arial" w:hAnsi="Arial" w:cs="Arial"/>
        </w:rPr>
        <w:t>applications</w:t>
      </w:r>
      <w:r w:rsidR="00AF140F" w:rsidRPr="00192306">
        <w:rPr>
          <w:rFonts w:ascii="Arial" w:hAnsi="Arial" w:cs="Arial"/>
        </w:rPr>
        <w:t xml:space="preserve"> included a mobile phone service request system, an online payroll system and a desktop carpool </w:t>
      </w:r>
      <w:r w:rsidR="00AF140F">
        <w:rPr>
          <w:rFonts w:ascii="Arial" w:hAnsi="Arial" w:cs="Arial"/>
        </w:rPr>
        <w:t>application</w:t>
      </w:r>
      <w:r w:rsidR="00AF140F" w:rsidRPr="00192306">
        <w:rPr>
          <w:rFonts w:ascii="Arial" w:hAnsi="Arial" w:cs="Arial"/>
        </w:rPr>
        <w:t>.</w:t>
      </w:r>
    </w:p>
    <w:p w14:paraId="2C37A4D4" w14:textId="1BFA1F87" w:rsidR="00A356B0" w:rsidRPr="00F953DD" w:rsidRDefault="00A356B0" w:rsidP="00AC510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As a Sr. P/A,</w:t>
      </w:r>
      <w:r w:rsidR="00192306" w:rsidRPr="00192306">
        <w:t xml:space="preserve"> </w:t>
      </w:r>
      <w:r w:rsidR="00192306" w:rsidRPr="00192306">
        <w:rPr>
          <w:rFonts w:ascii="Arial" w:hAnsi="Arial" w:cs="Arial"/>
        </w:rPr>
        <w:t>I</w:t>
      </w:r>
      <w:r w:rsidR="00AF140F">
        <w:rPr>
          <w:rFonts w:ascii="Arial" w:hAnsi="Arial" w:cs="Arial"/>
        </w:rPr>
        <w:t xml:space="preserve"> successfully</w:t>
      </w:r>
      <w:r w:rsidR="00192306" w:rsidRPr="00192306">
        <w:rPr>
          <w:rFonts w:ascii="Arial" w:hAnsi="Arial" w:cs="Arial"/>
        </w:rPr>
        <w:t xml:space="preserve"> migrated a legacy </w:t>
      </w:r>
      <w:r w:rsidR="00AF140F">
        <w:rPr>
          <w:rFonts w:ascii="Arial" w:hAnsi="Arial" w:cs="Arial"/>
        </w:rPr>
        <w:t xml:space="preserve">financial </w:t>
      </w:r>
      <w:r w:rsidR="00192306" w:rsidRPr="00192306">
        <w:rPr>
          <w:rFonts w:ascii="Arial" w:hAnsi="Arial" w:cs="Arial"/>
        </w:rPr>
        <w:t xml:space="preserve">system built in Sybase PowerBuilder to ASP .Net </w:t>
      </w:r>
      <w:r w:rsidR="00AF140F">
        <w:rPr>
          <w:rFonts w:ascii="Arial" w:hAnsi="Arial" w:cs="Arial"/>
        </w:rPr>
        <w:t xml:space="preserve">web </w:t>
      </w:r>
      <w:r w:rsidR="00192306" w:rsidRPr="00192306">
        <w:rPr>
          <w:rFonts w:ascii="Arial" w:hAnsi="Arial" w:cs="Arial"/>
        </w:rPr>
        <w:t xml:space="preserve">application. Migration </w:t>
      </w:r>
      <w:r w:rsidR="00192306">
        <w:rPr>
          <w:rFonts w:ascii="Arial" w:hAnsi="Arial" w:cs="Arial"/>
        </w:rPr>
        <w:t>involved</w:t>
      </w:r>
      <w:r w:rsidR="00192306" w:rsidRPr="00192306">
        <w:rPr>
          <w:rFonts w:ascii="Arial" w:hAnsi="Arial" w:cs="Arial"/>
        </w:rPr>
        <w:t xml:space="preserve"> full stack development life cycle </w:t>
      </w:r>
      <w:r w:rsidR="00192306">
        <w:rPr>
          <w:rFonts w:ascii="Arial" w:hAnsi="Arial" w:cs="Arial"/>
        </w:rPr>
        <w:t xml:space="preserve">including the </w:t>
      </w:r>
      <w:r w:rsidR="00192306" w:rsidRPr="00192306">
        <w:rPr>
          <w:rFonts w:ascii="Arial" w:hAnsi="Arial" w:cs="Arial"/>
        </w:rPr>
        <w:t xml:space="preserve">design, </w:t>
      </w:r>
      <w:r w:rsidR="00AF140F" w:rsidRPr="00192306">
        <w:rPr>
          <w:rFonts w:ascii="Arial" w:hAnsi="Arial" w:cs="Arial"/>
        </w:rPr>
        <w:t>development,</w:t>
      </w:r>
      <w:r w:rsidR="00192306" w:rsidRPr="00192306">
        <w:rPr>
          <w:rFonts w:ascii="Arial" w:hAnsi="Arial" w:cs="Arial"/>
        </w:rPr>
        <w:t xml:space="preserve"> and </w:t>
      </w:r>
      <w:r w:rsidR="00192306">
        <w:rPr>
          <w:rFonts w:ascii="Arial" w:hAnsi="Arial" w:cs="Arial"/>
        </w:rPr>
        <w:t>support</w:t>
      </w:r>
      <w:r w:rsidR="00192306" w:rsidRPr="00192306">
        <w:rPr>
          <w:rFonts w:ascii="Arial" w:hAnsi="Arial" w:cs="Arial"/>
        </w:rPr>
        <w:t xml:space="preserve"> of </w:t>
      </w:r>
      <w:r w:rsidR="00AF140F">
        <w:rPr>
          <w:rFonts w:ascii="Arial" w:hAnsi="Arial" w:cs="Arial"/>
        </w:rPr>
        <w:t xml:space="preserve">said </w:t>
      </w:r>
      <w:r w:rsidR="00192306" w:rsidRPr="00192306">
        <w:rPr>
          <w:rFonts w:ascii="Arial" w:hAnsi="Arial" w:cs="Arial"/>
        </w:rPr>
        <w:t xml:space="preserve">applications. </w:t>
      </w:r>
    </w:p>
    <w:p w14:paraId="61003BB2" w14:textId="09CE92C4" w:rsidR="00D27EAF" w:rsidRDefault="00477C2A" w:rsidP="00175537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Designed</w:t>
      </w:r>
      <w:r w:rsidR="00766F3C" w:rsidRPr="00F953DD">
        <w:rPr>
          <w:rFonts w:ascii="Arial" w:hAnsi="Arial" w:cs="Arial"/>
        </w:rPr>
        <w:t xml:space="preserve">, </w:t>
      </w:r>
      <w:r w:rsidRPr="00F953DD">
        <w:rPr>
          <w:rFonts w:ascii="Arial" w:hAnsi="Arial" w:cs="Arial"/>
        </w:rPr>
        <w:t>managed</w:t>
      </w:r>
      <w:r w:rsidR="00766F3C" w:rsidRPr="00F953DD">
        <w:rPr>
          <w:rFonts w:ascii="Arial" w:hAnsi="Arial" w:cs="Arial"/>
        </w:rPr>
        <w:t xml:space="preserve"> an</w:t>
      </w:r>
      <w:r w:rsidR="001B6A21" w:rsidRPr="00F953DD">
        <w:rPr>
          <w:rFonts w:ascii="Arial" w:hAnsi="Arial" w:cs="Arial"/>
        </w:rPr>
        <w:t xml:space="preserve">d </w:t>
      </w:r>
      <w:r w:rsidR="00EF5019" w:rsidRPr="00F953DD">
        <w:rPr>
          <w:rFonts w:ascii="Arial" w:hAnsi="Arial" w:cs="Arial"/>
        </w:rPr>
        <w:t>programmed</w:t>
      </w:r>
      <w:r w:rsidR="00A942A4" w:rsidRPr="00F953DD">
        <w:rPr>
          <w:rFonts w:ascii="Arial" w:hAnsi="Arial" w:cs="Arial"/>
        </w:rPr>
        <w:t xml:space="preserve"> tables</w:t>
      </w:r>
      <w:r w:rsidR="0041254D" w:rsidRPr="00F953DD">
        <w:rPr>
          <w:rFonts w:ascii="Arial" w:hAnsi="Arial" w:cs="Arial"/>
        </w:rPr>
        <w:t>, indexes</w:t>
      </w:r>
      <w:r w:rsidR="00A942A4" w:rsidRPr="00F953DD">
        <w:rPr>
          <w:rFonts w:ascii="Arial" w:hAnsi="Arial" w:cs="Arial"/>
        </w:rPr>
        <w:t xml:space="preserve"> and stored procedures for</w:t>
      </w:r>
      <w:r w:rsidR="0081209F" w:rsidRPr="00F953DD">
        <w:rPr>
          <w:rFonts w:ascii="Arial" w:hAnsi="Arial" w:cs="Arial"/>
        </w:rPr>
        <w:t xml:space="preserve"> Microsoft SQL Server</w:t>
      </w:r>
      <w:r w:rsidR="001B6A21" w:rsidRPr="00F953DD">
        <w:rPr>
          <w:rFonts w:ascii="Arial" w:hAnsi="Arial" w:cs="Arial"/>
        </w:rPr>
        <w:t>, Oracle</w:t>
      </w:r>
      <w:r w:rsidR="0070601B">
        <w:rPr>
          <w:rFonts w:ascii="Arial" w:hAnsi="Arial" w:cs="Arial"/>
        </w:rPr>
        <w:t xml:space="preserve">, </w:t>
      </w:r>
      <w:r w:rsidR="00766F3C" w:rsidRPr="00F953DD">
        <w:rPr>
          <w:rFonts w:ascii="Arial" w:hAnsi="Arial" w:cs="Arial"/>
        </w:rPr>
        <w:t>Sybase ASE</w:t>
      </w:r>
      <w:r w:rsidR="00192306">
        <w:rPr>
          <w:rFonts w:ascii="Arial" w:hAnsi="Arial" w:cs="Arial"/>
        </w:rPr>
        <w:t xml:space="preserve"> </w:t>
      </w:r>
      <w:r w:rsidR="0070601B">
        <w:rPr>
          <w:rFonts w:ascii="Arial" w:hAnsi="Arial" w:cs="Arial"/>
        </w:rPr>
        <w:t xml:space="preserve">and </w:t>
      </w:r>
      <w:r w:rsidR="0070601B" w:rsidRPr="00F953DD">
        <w:rPr>
          <w:rFonts w:ascii="Arial" w:hAnsi="Arial" w:cs="Arial"/>
        </w:rPr>
        <w:t>MS Access</w:t>
      </w:r>
      <w:r w:rsidR="0070601B">
        <w:rPr>
          <w:rFonts w:ascii="Arial" w:hAnsi="Arial" w:cs="Arial"/>
        </w:rPr>
        <w:t xml:space="preserve"> </w:t>
      </w:r>
      <w:r w:rsidR="00766F3C" w:rsidRPr="00F953DD">
        <w:rPr>
          <w:rFonts w:ascii="Arial" w:hAnsi="Arial" w:cs="Arial"/>
        </w:rPr>
        <w:t>relational databases for transactional and reporting services.</w:t>
      </w:r>
    </w:p>
    <w:p w14:paraId="66428F0A" w14:textId="77777777" w:rsidR="00192306" w:rsidRPr="00192306" w:rsidRDefault="00192306" w:rsidP="00AF140F">
      <w:pPr>
        <w:ind w:left="426"/>
        <w:contextualSpacing/>
        <w:jc w:val="both"/>
        <w:rPr>
          <w:rFonts w:ascii="Arial" w:hAnsi="Arial" w:cs="Arial"/>
        </w:rPr>
      </w:pPr>
    </w:p>
    <w:p w14:paraId="377A4BA2" w14:textId="2CA78EC7" w:rsidR="009F24ED" w:rsidRPr="00F953DD" w:rsidRDefault="009F24ED" w:rsidP="00175537">
      <w:pPr>
        <w:contextualSpacing/>
        <w:jc w:val="both"/>
        <w:rPr>
          <w:rFonts w:ascii="Arial" w:hAnsi="Arial" w:cs="Arial"/>
          <w:b/>
        </w:rPr>
      </w:pPr>
      <w:r w:rsidRPr="00F953DD">
        <w:rPr>
          <w:rFonts w:ascii="Arial" w:hAnsi="Arial" w:cs="Arial"/>
          <w:b/>
        </w:rPr>
        <w:t>PIMA COUNTY ATTORNEY'S OFFICE</w:t>
      </w:r>
      <w:r w:rsidRPr="00F953DD">
        <w:rPr>
          <w:rFonts w:ascii="Arial" w:hAnsi="Arial" w:cs="Arial"/>
          <w:b/>
        </w:rPr>
        <w:tab/>
      </w:r>
      <w:r w:rsidRPr="00F953DD">
        <w:rPr>
          <w:rFonts w:ascii="Arial" w:hAnsi="Arial" w:cs="Arial"/>
          <w:b/>
        </w:rPr>
        <w:tab/>
      </w:r>
      <w:r w:rsidRPr="00F953DD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</w:r>
      <w:r w:rsidR="00116954">
        <w:rPr>
          <w:rFonts w:ascii="Arial" w:hAnsi="Arial" w:cs="Arial"/>
          <w:b/>
        </w:rPr>
        <w:tab/>
        <w:t>6/</w:t>
      </w:r>
      <w:r w:rsidR="00AC510D" w:rsidRPr="00F953DD">
        <w:rPr>
          <w:rFonts w:ascii="Arial" w:hAnsi="Arial" w:cs="Arial"/>
          <w:b/>
        </w:rPr>
        <w:t xml:space="preserve">2004 </w:t>
      </w:r>
      <w:r w:rsidR="00116954">
        <w:rPr>
          <w:rFonts w:ascii="Arial" w:hAnsi="Arial" w:cs="Arial"/>
          <w:b/>
        </w:rPr>
        <w:t>–</w:t>
      </w:r>
      <w:r w:rsidR="00AC510D" w:rsidRPr="00F953DD">
        <w:rPr>
          <w:rFonts w:ascii="Arial" w:hAnsi="Arial" w:cs="Arial"/>
          <w:b/>
        </w:rPr>
        <w:t xml:space="preserve"> </w:t>
      </w:r>
      <w:r w:rsidR="00BB4657">
        <w:rPr>
          <w:rFonts w:ascii="Arial" w:hAnsi="Arial" w:cs="Arial"/>
          <w:b/>
        </w:rPr>
        <w:t>10</w:t>
      </w:r>
      <w:r w:rsidR="00116954">
        <w:rPr>
          <w:rFonts w:ascii="Arial" w:hAnsi="Arial" w:cs="Arial"/>
          <w:b/>
        </w:rPr>
        <w:t>/</w:t>
      </w:r>
      <w:r w:rsidR="00AC510D" w:rsidRPr="00F953DD">
        <w:rPr>
          <w:rFonts w:ascii="Arial" w:hAnsi="Arial" w:cs="Arial"/>
          <w:b/>
        </w:rPr>
        <w:t>200</w:t>
      </w:r>
      <w:r w:rsidR="003160D2">
        <w:rPr>
          <w:rFonts w:ascii="Arial" w:hAnsi="Arial" w:cs="Arial"/>
          <w:b/>
        </w:rPr>
        <w:t>5</w:t>
      </w:r>
    </w:p>
    <w:p w14:paraId="69B469A7" w14:textId="283D1791" w:rsidR="009F24ED" w:rsidRPr="00F953DD" w:rsidRDefault="009F24ED" w:rsidP="00175537">
      <w:pPr>
        <w:contextualSpacing/>
        <w:jc w:val="both"/>
        <w:rPr>
          <w:rFonts w:ascii="Arial" w:hAnsi="Arial" w:cs="Arial"/>
          <w:b/>
        </w:rPr>
      </w:pPr>
      <w:r w:rsidRPr="00F953DD">
        <w:rPr>
          <w:rFonts w:ascii="Arial" w:hAnsi="Arial" w:cs="Arial"/>
          <w:b/>
        </w:rPr>
        <w:t>Programmer/Analyst</w:t>
      </w:r>
    </w:p>
    <w:p w14:paraId="0C4FD1FD" w14:textId="64AAC97C" w:rsidR="00DD099F" w:rsidRPr="00F953DD" w:rsidRDefault="00DD099F" w:rsidP="00DD099F">
      <w:pPr>
        <w:contextualSpacing/>
        <w:jc w:val="both"/>
        <w:rPr>
          <w:rFonts w:ascii="Arial" w:hAnsi="Arial" w:cs="Arial"/>
          <w:bCs/>
        </w:rPr>
      </w:pPr>
      <w:r w:rsidRPr="00F953DD">
        <w:rPr>
          <w:rFonts w:ascii="Arial" w:hAnsi="Arial" w:cs="Arial"/>
          <w:b/>
          <w:bCs/>
        </w:rPr>
        <w:t>Role and Responsibilities:</w:t>
      </w:r>
    </w:p>
    <w:p w14:paraId="494629C6" w14:textId="64DDF115" w:rsidR="00B81753" w:rsidRPr="00F953DD" w:rsidRDefault="00A356B0" w:rsidP="00AC510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>As a P/A, I designed, d</w:t>
      </w:r>
      <w:r w:rsidR="009F24ED" w:rsidRPr="00F953DD">
        <w:rPr>
          <w:rFonts w:ascii="Arial" w:hAnsi="Arial" w:cs="Arial"/>
        </w:rPr>
        <w:t xml:space="preserve">eveloped and supported </w:t>
      </w:r>
      <w:r w:rsidR="000C2A61" w:rsidRPr="00F953DD">
        <w:rPr>
          <w:rFonts w:ascii="Arial" w:hAnsi="Arial" w:cs="Arial"/>
        </w:rPr>
        <w:t>desktop</w:t>
      </w:r>
      <w:r w:rsidR="009F24ED" w:rsidRPr="00F953DD">
        <w:rPr>
          <w:rFonts w:ascii="Arial" w:hAnsi="Arial" w:cs="Arial"/>
        </w:rPr>
        <w:t xml:space="preserve"> </w:t>
      </w:r>
      <w:r w:rsidR="00F37535" w:rsidRPr="00F953DD">
        <w:rPr>
          <w:rFonts w:ascii="Arial" w:hAnsi="Arial" w:cs="Arial"/>
        </w:rPr>
        <w:t xml:space="preserve">applications in an </w:t>
      </w:r>
      <w:r w:rsidR="00D878DE">
        <w:rPr>
          <w:rFonts w:ascii="Arial" w:hAnsi="Arial" w:cs="Arial"/>
        </w:rPr>
        <w:t xml:space="preserve">agile workflow </w:t>
      </w:r>
      <w:r w:rsidR="003244E2" w:rsidRPr="00F953DD">
        <w:rPr>
          <w:rFonts w:ascii="Arial" w:hAnsi="Arial" w:cs="Arial"/>
        </w:rPr>
        <w:t xml:space="preserve">using </w:t>
      </w:r>
      <w:r w:rsidR="00F67E00" w:rsidRPr="00F953DD">
        <w:rPr>
          <w:rFonts w:ascii="Arial" w:hAnsi="Arial" w:cs="Arial"/>
        </w:rPr>
        <w:t>PowerBuilder</w:t>
      </w:r>
      <w:r w:rsidR="00D878DE">
        <w:rPr>
          <w:rFonts w:ascii="Arial" w:hAnsi="Arial" w:cs="Arial"/>
        </w:rPr>
        <w:t xml:space="preserve">, </w:t>
      </w:r>
      <w:r w:rsidR="003417DD" w:rsidRPr="00F953DD">
        <w:rPr>
          <w:rFonts w:ascii="Arial" w:hAnsi="Arial" w:cs="Arial"/>
        </w:rPr>
        <w:t>VB .Net</w:t>
      </w:r>
      <w:r w:rsidR="000752F9">
        <w:rPr>
          <w:rFonts w:ascii="Arial" w:hAnsi="Arial" w:cs="Arial"/>
        </w:rPr>
        <w:t>, Crystal Reports</w:t>
      </w:r>
      <w:r w:rsidR="00D878DE">
        <w:rPr>
          <w:rFonts w:ascii="Arial" w:hAnsi="Arial" w:cs="Arial"/>
        </w:rPr>
        <w:t xml:space="preserve"> and WinForms</w:t>
      </w:r>
      <w:r w:rsidR="00F37535" w:rsidRPr="00F953DD">
        <w:rPr>
          <w:rFonts w:ascii="Arial" w:hAnsi="Arial" w:cs="Arial"/>
        </w:rPr>
        <w:t xml:space="preserve">. </w:t>
      </w:r>
    </w:p>
    <w:p w14:paraId="23BD5F4F" w14:textId="2A849449" w:rsidR="0081209F" w:rsidRPr="00F953DD" w:rsidRDefault="00A356B0" w:rsidP="00AC510D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F953DD">
        <w:rPr>
          <w:rFonts w:ascii="Arial" w:hAnsi="Arial" w:cs="Arial"/>
        </w:rPr>
        <w:t xml:space="preserve">Designed and implemented </w:t>
      </w:r>
      <w:r w:rsidR="00766F3C" w:rsidRPr="00F953DD">
        <w:rPr>
          <w:rFonts w:ascii="Arial" w:hAnsi="Arial" w:cs="Arial"/>
        </w:rPr>
        <w:t>schema</w:t>
      </w:r>
      <w:r w:rsidRPr="00F953DD">
        <w:rPr>
          <w:rFonts w:ascii="Arial" w:hAnsi="Arial" w:cs="Arial"/>
        </w:rPr>
        <w:t xml:space="preserve">, stored procedures and </w:t>
      </w:r>
      <w:r w:rsidR="0041254D" w:rsidRPr="00F953DD">
        <w:rPr>
          <w:rFonts w:ascii="Arial" w:hAnsi="Arial" w:cs="Arial"/>
        </w:rPr>
        <w:t>indexes</w:t>
      </w:r>
      <w:r w:rsidRPr="00F953DD">
        <w:rPr>
          <w:rFonts w:ascii="Arial" w:hAnsi="Arial" w:cs="Arial"/>
        </w:rPr>
        <w:t xml:space="preserve"> in </w:t>
      </w:r>
      <w:r w:rsidR="008D1740" w:rsidRPr="00F953DD">
        <w:rPr>
          <w:rFonts w:ascii="Arial" w:hAnsi="Arial" w:cs="Arial"/>
        </w:rPr>
        <w:t xml:space="preserve">Microsoft </w:t>
      </w:r>
      <w:r w:rsidRPr="00F953DD">
        <w:rPr>
          <w:rFonts w:ascii="Arial" w:hAnsi="Arial" w:cs="Arial"/>
        </w:rPr>
        <w:t xml:space="preserve">SQL Server for </w:t>
      </w:r>
      <w:r w:rsidR="00F37535" w:rsidRPr="00F953DD">
        <w:rPr>
          <w:rFonts w:ascii="Arial" w:hAnsi="Arial" w:cs="Arial"/>
        </w:rPr>
        <w:t>transactional and reporting services</w:t>
      </w:r>
      <w:r w:rsidRPr="00F953DD">
        <w:rPr>
          <w:rFonts w:ascii="Arial" w:hAnsi="Arial" w:cs="Arial"/>
        </w:rPr>
        <w:t xml:space="preserve">. </w:t>
      </w:r>
    </w:p>
    <w:p w14:paraId="3988C6ED" w14:textId="35952DFA" w:rsidR="00897C3E" w:rsidRPr="00F93DD9" w:rsidRDefault="0081209F" w:rsidP="00395AFE">
      <w:pPr>
        <w:numPr>
          <w:ilvl w:val="0"/>
          <w:numId w:val="11"/>
        </w:numPr>
        <w:tabs>
          <w:tab w:val="clear" w:pos="2520"/>
          <w:tab w:val="num" w:pos="426"/>
        </w:tabs>
        <w:ind w:left="426" w:hanging="426"/>
        <w:contextualSpacing/>
        <w:jc w:val="both"/>
        <w:rPr>
          <w:rFonts w:ascii="Arial" w:hAnsi="Arial" w:cs="Arial"/>
        </w:rPr>
      </w:pPr>
      <w:r w:rsidRPr="00C84017">
        <w:rPr>
          <w:rFonts w:ascii="Arial" w:hAnsi="Arial" w:cs="Arial"/>
        </w:rPr>
        <w:t>Specific project included the development, implementation</w:t>
      </w:r>
      <w:r w:rsidR="00D76EF8" w:rsidRPr="00C84017">
        <w:rPr>
          <w:rFonts w:ascii="Arial" w:hAnsi="Arial" w:cs="Arial"/>
        </w:rPr>
        <w:t>, testing</w:t>
      </w:r>
      <w:r w:rsidRPr="00C84017">
        <w:rPr>
          <w:rFonts w:ascii="Arial" w:hAnsi="Arial" w:cs="Arial"/>
        </w:rPr>
        <w:t xml:space="preserve"> and support</w:t>
      </w:r>
      <w:r w:rsidR="00C84017">
        <w:rPr>
          <w:rFonts w:ascii="Arial" w:hAnsi="Arial" w:cs="Arial"/>
        </w:rPr>
        <w:t xml:space="preserve">ing </w:t>
      </w:r>
      <w:r w:rsidR="00C84017" w:rsidRPr="00C84017">
        <w:rPr>
          <w:rFonts w:ascii="Arial" w:hAnsi="Arial" w:cs="Arial"/>
        </w:rPr>
        <w:t xml:space="preserve">a case management system for </w:t>
      </w:r>
      <w:r w:rsidR="00C84017">
        <w:rPr>
          <w:rFonts w:ascii="Arial" w:hAnsi="Arial" w:cs="Arial"/>
        </w:rPr>
        <w:t xml:space="preserve">the </w:t>
      </w:r>
      <w:r w:rsidR="00C84017" w:rsidRPr="00C84017">
        <w:rPr>
          <w:rFonts w:ascii="Arial" w:hAnsi="Arial" w:cs="Arial"/>
        </w:rPr>
        <w:t>Pima County Community Justice Board.</w:t>
      </w:r>
    </w:p>
    <w:sectPr w:rsidR="00897C3E" w:rsidRPr="00F93DD9" w:rsidSect="00175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9F51" w14:textId="77777777" w:rsidR="00B64A66" w:rsidRDefault="00B64A66">
      <w:r>
        <w:separator/>
      </w:r>
    </w:p>
  </w:endnote>
  <w:endnote w:type="continuationSeparator" w:id="0">
    <w:p w14:paraId="438223BE" w14:textId="77777777" w:rsidR="00B64A66" w:rsidRDefault="00B6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02"/>
    <w:family w:val="auto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2652" w14:textId="77777777" w:rsidR="00770088" w:rsidRDefault="00770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06A7" w14:textId="179A33EF" w:rsidR="009F24ED" w:rsidRDefault="00556372">
    <w:pPr>
      <w:pStyle w:val="Footer"/>
      <w:ind w:right="360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D149604" wp14:editId="32C701BB">
              <wp:simplePos x="0" y="0"/>
              <wp:positionH relativeFrom="page">
                <wp:posOffset>7158990</wp:posOffset>
              </wp:positionH>
              <wp:positionV relativeFrom="paragraph">
                <wp:posOffset>635</wp:posOffset>
              </wp:positionV>
              <wp:extent cx="62230" cy="147320"/>
              <wp:effectExtent l="0" t="635" r="5080" b="4445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" cy="147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C1350" w14:textId="77777777" w:rsidR="009F24ED" w:rsidRDefault="009F24E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F953DD"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496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63.7pt;margin-top:.05pt;width:4.9pt;height:11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" stroked="f">
              <v:fill opacity="0"/>
              <v:textbox inset="0,0,0,0">
                <w:txbxContent>
                  <w:p w14:paraId="19CC1350" w14:textId="77777777" w:rsidR="009F24ED" w:rsidRDefault="009F24ED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F953DD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01D4" w14:textId="77777777" w:rsidR="00770088" w:rsidRDefault="00770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CBDA" w14:textId="77777777" w:rsidR="00B64A66" w:rsidRDefault="00B64A66">
      <w:r>
        <w:separator/>
      </w:r>
    </w:p>
  </w:footnote>
  <w:footnote w:type="continuationSeparator" w:id="0">
    <w:p w14:paraId="3ECEFA03" w14:textId="77777777" w:rsidR="00B64A66" w:rsidRDefault="00B6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734C" w14:textId="77777777" w:rsidR="00770088" w:rsidRDefault="00770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15A1" w14:textId="77777777" w:rsidR="00770088" w:rsidRDefault="007700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7506" w14:textId="77777777" w:rsidR="00770088" w:rsidRDefault="00770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5400"/>
        </w:tabs>
        <w:ind w:left="540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7560"/>
        </w:tabs>
        <w:ind w:left="756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8280"/>
        </w:tabs>
        <w:ind w:left="8280" w:hanging="360"/>
      </w:pPr>
      <w:rPr>
        <w:rFonts w:ascii="StarSymbol" w:hAnsi="Star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4"/>
    <w:lvl w:ilvl="0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5400"/>
        </w:tabs>
        <w:ind w:left="540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7560"/>
        </w:tabs>
        <w:ind w:left="756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8280"/>
        </w:tabs>
        <w:ind w:left="8280" w:hanging="360"/>
      </w:pPr>
      <w:rPr>
        <w:rFonts w:ascii="StarSymbol" w:hAnsi="StarSymbol"/>
      </w:rPr>
    </w:lvl>
  </w:abstractNum>
  <w:abstractNum w:abstractNumId="10" w15:restartNumberingAfterBreak="0">
    <w:nsid w:val="05117C18"/>
    <w:multiLevelType w:val="hybridMultilevel"/>
    <w:tmpl w:val="F0CED148"/>
    <w:lvl w:ilvl="0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5AB2D91"/>
    <w:multiLevelType w:val="hybridMultilevel"/>
    <w:tmpl w:val="3DF40B9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C106DD1"/>
    <w:multiLevelType w:val="hybridMultilevel"/>
    <w:tmpl w:val="5A142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73120"/>
    <w:multiLevelType w:val="hybridMultilevel"/>
    <w:tmpl w:val="95F2F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E5CCC"/>
    <w:multiLevelType w:val="hybridMultilevel"/>
    <w:tmpl w:val="AC3CF7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FE4243F"/>
    <w:multiLevelType w:val="hybridMultilevel"/>
    <w:tmpl w:val="80607FA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68906B7"/>
    <w:multiLevelType w:val="hybridMultilevel"/>
    <w:tmpl w:val="9334A1F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A6A63C6"/>
    <w:multiLevelType w:val="hybridMultilevel"/>
    <w:tmpl w:val="44886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E3617"/>
    <w:multiLevelType w:val="hybridMultilevel"/>
    <w:tmpl w:val="943C54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68F5063"/>
    <w:multiLevelType w:val="hybridMultilevel"/>
    <w:tmpl w:val="3F66AA08"/>
    <w:lvl w:ilvl="0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20" w15:restartNumberingAfterBreak="0">
    <w:nsid w:val="3C873DFA"/>
    <w:multiLevelType w:val="multilevel"/>
    <w:tmpl w:val="CE227872"/>
    <w:styleLink w:val="List1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1" w15:restartNumberingAfterBreak="0">
    <w:nsid w:val="413252F4"/>
    <w:multiLevelType w:val="hybridMultilevel"/>
    <w:tmpl w:val="1D6E850C"/>
    <w:lvl w:ilvl="0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22" w15:restartNumberingAfterBreak="0">
    <w:nsid w:val="5B4657F1"/>
    <w:multiLevelType w:val="hybridMultilevel"/>
    <w:tmpl w:val="02F4A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E73D8"/>
    <w:multiLevelType w:val="hybridMultilevel"/>
    <w:tmpl w:val="D2A82F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63986"/>
    <w:multiLevelType w:val="hybridMultilevel"/>
    <w:tmpl w:val="FE5471F6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25" w15:restartNumberingAfterBreak="0">
    <w:nsid w:val="69681810"/>
    <w:multiLevelType w:val="hybridMultilevel"/>
    <w:tmpl w:val="BF1E9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46623"/>
    <w:multiLevelType w:val="hybridMultilevel"/>
    <w:tmpl w:val="33EE7ED0"/>
    <w:lvl w:ilvl="0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6D3014F9"/>
    <w:multiLevelType w:val="hybridMultilevel"/>
    <w:tmpl w:val="A9B29C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B373BA7"/>
    <w:multiLevelType w:val="hybridMultilevel"/>
    <w:tmpl w:val="52B43AD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032460114">
    <w:abstractNumId w:val="0"/>
  </w:num>
  <w:num w:numId="2" w16cid:durableId="816148866">
    <w:abstractNumId w:val="1"/>
  </w:num>
  <w:num w:numId="3" w16cid:durableId="42679128">
    <w:abstractNumId w:val="2"/>
  </w:num>
  <w:num w:numId="4" w16cid:durableId="721094497">
    <w:abstractNumId w:val="3"/>
  </w:num>
  <w:num w:numId="5" w16cid:durableId="1327905745">
    <w:abstractNumId w:val="4"/>
  </w:num>
  <w:num w:numId="6" w16cid:durableId="294651704">
    <w:abstractNumId w:val="5"/>
  </w:num>
  <w:num w:numId="7" w16cid:durableId="2089692983">
    <w:abstractNumId w:val="6"/>
  </w:num>
  <w:num w:numId="8" w16cid:durableId="1675843180">
    <w:abstractNumId w:val="7"/>
  </w:num>
  <w:num w:numId="9" w16cid:durableId="1651902069">
    <w:abstractNumId w:val="8"/>
  </w:num>
  <w:num w:numId="10" w16cid:durableId="1709179994">
    <w:abstractNumId w:val="9"/>
  </w:num>
  <w:num w:numId="11" w16cid:durableId="1495023824">
    <w:abstractNumId w:val="28"/>
  </w:num>
  <w:num w:numId="12" w16cid:durableId="882138222">
    <w:abstractNumId w:val="15"/>
  </w:num>
  <w:num w:numId="13" w16cid:durableId="169417115">
    <w:abstractNumId w:val="27"/>
  </w:num>
  <w:num w:numId="14" w16cid:durableId="16571083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6378555">
    <w:abstractNumId w:val="11"/>
  </w:num>
  <w:num w:numId="16" w16cid:durableId="1183129479">
    <w:abstractNumId w:val="23"/>
  </w:num>
  <w:num w:numId="17" w16cid:durableId="738945707">
    <w:abstractNumId w:val="13"/>
  </w:num>
  <w:num w:numId="18" w16cid:durableId="1344748757">
    <w:abstractNumId w:val="16"/>
  </w:num>
  <w:num w:numId="19" w16cid:durableId="1825663175">
    <w:abstractNumId w:val="19"/>
  </w:num>
  <w:num w:numId="20" w16cid:durableId="1559708425">
    <w:abstractNumId w:val="17"/>
  </w:num>
  <w:num w:numId="21" w16cid:durableId="805659042">
    <w:abstractNumId w:val="26"/>
  </w:num>
  <w:num w:numId="22" w16cid:durableId="791099983">
    <w:abstractNumId w:val="21"/>
  </w:num>
  <w:num w:numId="23" w16cid:durableId="1519655324">
    <w:abstractNumId w:val="18"/>
  </w:num>
  <w:num w:numId="24" w16cid:durableId="1311905516">
    <w:abstractNumId w:val="22"/>
  </w:num>
  <w:num w:numId="25" w16cid:durableId="1204291663">
    <w:abstractNumId w:val="12"/>
  </w:num>
  <w:num w:numId="26" w16cid:durableId="155923823">
    <w:abstractNumId w:val="14"/>
  </w:num>
  <w:num w:numId="27" w16cid:durableId="1525094279">
    <w:abstractNumId w:val="24"/>
  </w:num>
  <w:num w:numId="28" w16cid:durableId="1632321140">
    <w:abstractNumId w:val="20"/>
  </w:num>
  <w:num w:numId="29" w16cid:durableId="1401172836">
    <w:abstractNumId w:val="20"/>
    <w:lvlOverride w:ilvl="0">
      <w:lvl w:ilvl="0">
        <w:start w:val="1"/>
        <w:numFmt w:val="bullet"/>
        <w:lvlText w:val="➢"/>
        <w:lvlJc w:val="left"/>
        <w:pPr>
          <w:tabs>
            <w:tab w:val="num" w:pos="720"/>
          </w:tabs>
          <w:ind w:left="720" w:hanging="360"/>
        </w:pPr>
        <w:rPr>
          <w:position w:val="0"/>
          <w:sz w:val="24"/>
          <w:szCs w:val="24"/>
        </w:rPr>
      </w:lvl>
    </w:lvlOverride>
  </w:num>
  <w:num w:numId="30" w16cid:durableId="1471821454">
    <w:abstractNumId w:val="25"/>
  </w:num>
  <w:num w:numId="31" w16cid:durableId="1585526032">
    <w:abstractNumId w:val="10"/>
  </w:num>
  <w:num w:numId="32" w16cid:durableId="10313049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3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52"/>
    <w:rsid w:val="0000034F"/>
    <w:rsid w:val="00005C97"/>
    <w:rsid w:val="0000657B"/>
    <w:rsid w:val="00010B4D"/>
    <w:rsid w:val="00010EB8"/>
    <w:rsid w:val="00011FB1"/>
    <w:rsid w:val="00017BF1"/>
    <w:rsid w:val="00021C16"/>
    <w:rsid w:val="00022CB0"/>
    <w:rsid w:val="00027D1E"/>
    <w:rsid w:val="00043EED"/>
    <w:rsid w:val="000446A0"/>
    <w:rsid w:val="000555F9"/>
    <w:rsid w:val="00060186"/>
    <w:rsid w:val="00060EA3"/>
    <w:rsid w:val="00062600"/>
    <w:rsid w:val="00063423"/>
    <w:rsid w:val="0006555A"/>
    <w:rsid w:val="00070DF9"/>
    <w:rsid w:val="00075218"/>
    <w:rsid w:val="000752F9"/>
    <w:rsid w:val="00076806"/>
    <w:rsid w:val="00077FD1"/>
    <w:rsid w:val="00086449"/>
    <w:rsid w:val="000A1857"/>
    <w:rsid w:val="000B00E2"/>
    <w:rsid w:val="000B09DB"/>
    <w:rsid w:val="000B2CE4"/>
    <w:rsid w:val="000B4C00"/>
    <w:rsid w:val="000B6028"/>
    <w:rsid w:val="000B704D"/>
    <w:rsid w:val="000B7CA6"/>
    <w:rsid w:val="000C04A7"/>
    <w:rsid w:val="000C0F1B"/>
    <w:rsid w:val="000C2A61"/>
    <w:rsid w:val="000C6CB7"/>
    <w:rsid w:val="000F1938"/>
    <w:rsid w:val="00102ED8"/>
    <w:rsid w:val="00113301"/>
    <w:rsid w:val="00113A9D"/>
    <w:rsid w:val="00116197"/>
    <w:rsid w:val="00116954"/>
    <w:rsid w:val="0011707F"/>
    <w:rsid w:val="00117ED7"/>
    <w:rsid w:val="00127263"/>
    <w:rsid w:val="00130E44"/>
    <w:rsid w:val="001315A2"/>
    <w:rsid w:val="001409C2"/>
    <w:rsid w:val="001427ED"/>
    <w:rsid w:val="00155E9B"/>
    <w:rsid w:val="00156451"/>
    <w:rsid w:val="001708BB"/>
    <w:rsid w:val="00175537"/>
    <w:rsid w:val="00177625"/>
    <w:rsid w:val="00180940"/>
    <w:rsid w:val="00181EFA"/>
    <w:rsid w:val="00192306"/>
    <w:rsid w:val="001A5893"/>
    <w:rsid w:val="001A5BEB"/>
    <w:rsid w:val="001A7424"/>
    <w:rsid w:val="001B3BFA"/>
    <w:rsid w:val="001B6A21"/>
    <w:rsid w:val="001B6D1A"/>
    <w:rsid w:val="001C4944"/>
    <w:rsid w:val="001D5B41"/>
    <w:rsid w:val="001E1BFF"/>
    <w:rsid w:val="002020F2"/>
    <w:rsid w:val="00205E79"/>
    <w:rsid w:val="002109EC"/>
    <w:rsid w:val="00210F9F"/>
    <w:rsid w:val="002116E0"/>
    <w:rsid w:val="00223DEA"/>
    <w:rsid w:val="00237680"/>
    <w:rsid w:val="002449F0"/>
    <w:rsid w:val="00251F91"/>
    <w:rsid w:val="002545F2"/>
    <w:rsid w:val="00265C81"/>
    <w:rsid w:val="00270D4C"/>
    <w:rsid w:val="00273B61"/>
    <w:rsid w:val="00282F6B"/>
    <w:rsid w:val="0028394D"/>
    <w:rsid w:val="00293783"/>
    <w:rsid w:val="002A23E6"/>
    <w:rsid w:val="002A2964"/>
    <w:rsid w:val="002A2B0E"/>
    <w:rsid w:val="002A7D3B"/>
    <w:rsid w:val="002B3B4C"/>
    <w:rsid w:val="002B770F"/>
    <w:rsid w:val="002C1C75"/>
    <w:rsid w:val="002C281A"/>
    <w:rsid w:val="002D12B8"/>
    <w:rsid w:val="002D3F82"/>
    <w:rsid w:val="002E32C0"/>
    <w:rsid w:val="002E4C54"/>
    <w:rsid w:val="002E6054"/>
    <w:rsid w:val="002F5A74"/>
    <w:rsid w:val="00303B74"/>
    <w:rsid w:val="0031097B"/>
    <w:rsid w:val="003150B0"/>
    <w:rsid w:val="003158BB"/>
    <w:rsid w:val="003160D2"/>
    <w:rsid w:val="003244E2"/>
    <w:rsid w:val="00327FCC"/>
    <w:rsid w:val="0033250E"/>
    <w:rsid w:val="003417DD"/>
    <w:rsid w:val="00342800"/>
    <w:rsid w:val="00360BB8"/>
    <w:rsid w:val="00367A52"/>
    <w:rsid w:val="00370146"/>
    <w:rsid w:val="00371FDA"/>
    <w:rsid w:val="0037385E"/>
    <w:rsid w:val="003823E5"/>
    <w:rsid w:val="00385316"/>
    <w:rsid w:val="00387DEF"/>
    <w:rsid w:val="00391054"/>
    <w:rsid w:val="00392800"/>
    <w:rsid w:val="00394B39"/>
    <w:rsid w:val="003A43E6"/>
    <w:rsid w:val="003A5B08"/>
    <w:rsid w:val="003A61DB"/>
    <w:rsid w:val="003A6ECA"/>
    <w:rsid w:val="003A7FF7"/>
    <w:rsid w:val="003B29CD"/>
    <w:rsid w:val="003B3B28"/>
    <w:rsid w:val="003C164A"/>
    <w:rsid w:val="003C4A12"/>
    <w:rsid w:val="003C77A6"/>
    <w:rsid w:val="003D127F"/>
    <w:rsid w:val="00401E1E"/>
    <w:rsid w:val="00404015"/>
    <w:rsid w:val="00410653"/>
    <w:rsid w:val="00411C32"/>
    <w:rsid w:val="0041254D"/>
    <w:rsid w:val="004145E7"/>
    <w:rsid w:val="00417CCD"/>
    <w:rsid w:val="00431BEC"/>
    <w:rsid w:val="0043434B"/>
    <w:rsid w:val="0043670B"/>
    <w:rsid w:val="0044126F"/>
    <w:rsid w:val="00443D63"/>
    <w:rsid w:val="00460709"/>
    <w:rsid w:val="00462605"/>
    <w:rsid w:val="004654AC"/>
    <w:rsid w:val="004712D5"/>
    <w:rsid w:val="004720CB"/>
    <w:rsid w:val="00472F25"/>
    <w:rsid w:val="004771DC"/>
    <w:rsid w:val="00477C2A"/>
    <w:rsid w:val="00481AF7"/>
    <w:rsid w:val="00484445"/>
    <w:rsid w:val="004864BE"/>
    <w:rsid w:val="004A31C8"/>
    <w:rsid w:val="004A777B"/>
    <w:rsid w:val="004B0EC3"/>
    <w:rsid w:val="004B66C3"/>
    <w:rsid w:val="004B6D42"/>
    <w:rsid w:val="004B6DDB"/>
    <w:rsid w:val="004B781D"/>
    <w:rsid w:val="004D0E40"/>
    <w:rsid w:val="004D239C"/>
    <w:rsid w:val="004D308D"/>
    <w:rsid w:val="004D4974"/>
    <w:rsid w:val="004E05FB"/>
    <w:rsid w:val="004E1AB6"/>
    <w:rsid w:val="004E2C01"/>
    <w:rsid w:val="004F0C10"/>
    <w:rsid w:val="004F6FFA"/>
    <w:rsid w:val="005020B5"/>
    <w:rsid w:val="00502C94"/>
    <w:rsid w:val="0050561E"/>
    <w:rsid w:val="00513A8F"/>
    <w:rsid w:val="00516336"/>
    <w:rsid w:val="005211DD"/>
    <w:rsid w:val="00547FBB"/>
    <w:rsid w:val="00555F5C"/>
    <w:rsid w:val="00556372"/>
    <w:rsid w:val="00563020"/>
    <w:rsid w:val="0057265F"/>
    <w:rsid w:val="005731FD"/>
    <w:rsid w:val="00580ADD"/>
    <w:rsid w:val="00586CA3"/>
    <w:rsid w:val="005A24DF"/>
    <w:rsid w:val="005A2781"/>
    <w:rsid w:val="005B7522"/>
    <w:rsid w:val="005C54BE"/>
    <w:rsid w:val="005D0DF8"/>
    <w:rsid w:val="005D1AF4"/>
    <w:rsid w:val="005D4E0C"/>
    <w:rsid w:val="005D78FA"/>
    <w:rsid w:val="005E329F"/>
    <w:rsid w:val="005E5757"/>
    <w:rsid w:val="005E6C38"/>
    <w:rsid w:val="005E71C4"/>
    <w:rsid w:val="005E7B3D"/>
    <w:rsid w:val="005F046F"/>
    <w:rsid w:val="005F1284"/>
    <w:rsid w:val="005F2981"/>
    <w:rsid w:val="005F5EF5"/>
    <w:rsid w:val="005F75FC"/>
    <w:rsid w:val="00601CF1"/>
    <w:rsid w:val="006050CB"/>
    <w:rsid w:val="00606493"/>
    <w:rsid w:val="00607CBD"/>
    <w:rsid w:val="00614263"/>
    <w:rsid w:val="00615905"/>
    <w:rsid w:val="00615B61"/>
    <w:rsid w:val="00616C3A"/>
    <w:rsid w:val="00622354"/>
    <w:rsid w:val="00627C9C"/>
    <w:rsid w:val="00637BB5"/>
    <w:rsid w:val="006400D3"/>
    <w:rsid w:val="00643C6F"/>
    <w:rsid w:val="00654037"/>
    <w:rsid w:val="006562DC"/>
    <w:rsid w:val="00661026"/>
    <w:rsid w:val="0066593D"/>
    <w:rsid w:val="00667C6D"/>
    <w:rsid w:val="006729E7"/>
    <w:rsid w:val="0067778D"/>
    <w:rsid w:val="006835C7"/>
    <w:rsid w:val="006912B0"/>
    <w:rsid w:val="00696E90"/>
    <w:rsid w:val="006A1D26"/>
    <w:rsid w:val="006A1F27"/>
    <w:rsid w:val="006A5EA4"/>
    <w:rsid w:val="006A67B0"/>
    <w:rsid w:val="006B1957"/>
    <w:rsid w:val="006C1207"/>
    <w:rsid w:val="006D1F88"/>
    <w:rsid w:val="006D6764"/>
    <w:rsid w:val="006D7BE3"/>
    <w:rsid w:val="006E0079"/>
    <w:rsid w:val="006E188B"/>
    <w:rsid w:val="006E6210"/>
    <w:rsid w:val="006F28ED"/>
    <w:rsid w:val="006F55E8"/>
    <w:rsid w:val="0070091C"/>
    <w:rsid w:val="0070601B"/>
    <w:rsid w:val="007072B7"/>
    <w:rsid w:val="0070752A"/>
    <w:rsid w:val="00715594"/>
    <w:rsid w:val="00725FEA"/>
    <w:rsid w:val="00740E8D"/>
    <w:rsid w:val="00753F60"/>
    <w:rsid w:val="0075555D"/>
    <w:rsid w:val="007555F6"/>
    <w:rsid w:val="00755C0F"/>
    <w:rsid w:val="00766F3C"/>
    <w:rsid w:val="00767B6B"/>
    <w:rsid w:val="00770088"/>
    <w:rsid w:val="00771286"/>
    <w:rsid w:val="007759EC"/>
    <w:rsid w:val="00794D10"/>
    <w:rsid w:val="00796A01"/>
    <w:rsid w:val="007A46EC"/>
    <w:rsid w:val="007A4A33"/>
    <w:rsid w:val="007B743C"/>
    <w:rsid w:val="007B74D5"/>
    <w:rsid w:val="007C1741"/>
    <w:rsid w:val="007C5C37"/>
    <w:rsid w:val="007E7575"/>
    <w:rsid w:val="007E7DE8"/>
    <w:rsid w:val="007F7961"/>
    <w:rsid w:val="007F7D49"/>
    <w:rsid w:val="0081209F"/>
    <w:rsid w:val="00813610"/>
    <w:rsid w:val="00814A9C"/>
    <w:rsid w:val="00816E46"/>
    <w:rsid w:val="008215E0"/>
    <w:rsid w:val="008278F4"/>
    <w:rsid w:val="008340B9"/>
    <w:rsid w:val="0084242B"/>
    <w:rsid w:val="00843B90"/>
    <w:rsid w:val="008608C5"/>
    <w:rsid w:val="00865271"/>
    <w:rsid w:val="00883A42"/>
    <w:rsid w:val="00885BFC"/>
    <w:rsid w:val="00887122"/>
    <w:rsid w:val="0089095D"/>
    <w:rsid w:val="008960C2"/>
    <w:rsid w:val="00897C3E"/>
    <w:rsid w:val="008A7ADC"/>
    <w:rsid w:val="008B2F89"/>
    <w:rsid w:val="008B3057"/>
    <w:rsid w:val="008B3330"/>
    <w:rsid w:val="008C74FB"/>
    <w:rsid w:val="008C7CD0"/>
    <w:rsid w:val="008D0CB6"/>
    <w:rsid w:val="008D1740"/>
    <w:rsid w:val="008D66AB"/>
    <w:rsid w:val="008D7301"/>
    <w:rsid w:val="008E1C33"/>
    <w:rsid w:val="008E6A88"/>
    <w:rsid w:val="008E6DB0"/>
    <w:rsid w:val="008F7794"/>
    <w:rsid w:val="009052B0"/>
    <w:rsid w:val="009057CB"/>
    <w:rsid w:val="00907F9D"/>
    <w:rsid w:val="00907FC3"/>
    <w:rsid w:val="00916D38"/>
    <w:rsid w:val="00925543"/>
    <w:rsid w:val="0093413B"/>
    <w:rsid w:val="00936537"/>
    <w:rsid w:val="00944D5E"/>
    <w:rsid w:val="00953668"/>
    <w:rsid w:val="0096370C"/>
    <w:rsid w:val="00972B8D"/>
    <w:rsid w:val="00973DDD"/>
    <w:rsid w:val="00985728"/>
    <w:rsid w:val="009921EE"/>
    <w:rsid w:val="00993258"/>
    <w:rsid w:val="009932C2"/>
    <w:rsid w:val="00994646"/>
    <w:rsid w:val="009952BD"/>
    <w:rsid w:val="009B54EF"/>
    <w:rsid w:val="009B7224"/>
    <w:rsid w:val="009C2024"/>
    <w:rsid w:val="009C4E14"/>
    <w:rsid w:val="009C63F1"/>
    <w:rsid w:val="009C6740"/>
    <w:rsid w:val="009D0C46"/>
    <w:rsid w:val="009E4ADD"/>
    <w:rsid w:val="009E4F26"/>
    <w:rsid w:val="009F1684"/>
    <w:rsid w:val="009F2032"/>
    <w:rsid w:val="009F24ED"/>
    <w:rsid w:val="009F52EF"/>
    <w:rsid w:val="009F5D65"/>
    <w:rsid w:val="00A01179"/>
    <w:rsid w:val="00A0525E"/>
    <w:rsid w:val="00A166E1"/>
    <w:rsid w:val="00A17F99"/>
    <w:rsid w:val="00A211E3"/>
    <w:rsid w:val="00A356B0"/>
    <w:rsid w:val="00A4409D"/>
    <w:rsid w:val="00A46982"/>
    <w:rsid w:val="00A54C0C"/>
    <w:rsid w:val="00A56FFB"/>
    <w:rsid w:val="00A579F6"/>
    <w:rsid w:val="00A73A6D"/>
    <w:rsid w:val="00A73CFC"/>
    <w:rsid w:val="00A74B59"/>
    <w:rsid w:val="00A86A62"/>
    <w:rsid w:val="00A90A55"/>
    <w:rsid w:val="00A90F93"/>
    <w:rsid w:val="00A942A4"/>
    <w:rsid w:val="00A973D7"/>
    <w:rsid w:val="00A97B22"/>
    <w:rsid w:val="00A97D6A"/>
    <w:rsid w:val="00AA266E"/>
    <w:rsid w:val="00AA4F58"/>
    <w:rsid w:val="00AB7F8C"/>
    <w:rsid w:val="00AC510D"/>
    <w:rsid w:val="00AC5C39"/>
    <w:rsid w:val="00AD6A22"/>
    <w:rsid w:val="00AE2105"/>
    <w:rsid w:val="00AE7E7E"/>
    <w:rsid w:val="00AF140F"/>
    <w:rsid w:val="00AF3DC1"/>
    <w:rsid w:val="00AF45FE"/>
    <w:rsid w:val="00B01D92"/>
    <w:rsid w:val="00B02D3E"/>
    <w:rsid w:val="00B12C81"/>
    <w:rsid w:val="00B146CD"/>
    <w:rsid w:val="00B24A08"/>
    <w:rsid w:val="00B26884"/>
    <w:rsid w:val="00B27FAC"/>
    <w:rsid w:val="00B30D6A"/>
    <w:rsid w:val="00B347C0"/>
    <w:rsid w:val="00B34FE2"/>
    <w:rsid w:val="00B402E1"/>
    <w:rsid w:val="00B40D1F"/>
    <w:rsid w:val="00B411A3"/>
    <w:rsid w:val="00B427DC"/>
    <w:rsid w:val="00B44034"/>
    <w:rsid w:val="00B4647E"/>
    <w:rsid w:val="00B56F77"/>
    <w:rsid w:val="00B6489E"/>
    <w:rsid w:val="00B64A66"/>
    <w:rsid w:val="00B81753"/>
    <w:rsid w:val="00B84D6C"/>
    <w:rsid w:val="00B973CF"/>
    <w:rsid w:val="00BA2BE2"/>
    <w:rsid w:val="00BA64B8"/>
    <w:rsid w:val="00BB1428"/>
    <w:rsid w:val="00BB25A8"/>
    <w:rsid w:val="00BB4657"/>
    <w:rsid w:val="00BC05DA"/>
    <w:rsid w:val="00BC0BC2"/>
    <w:rsid w:val="00BC5DAB"/>
    <w:rsid w:val="00BE451B"/>
    <w:rsid w:val="00BE72DB"/>
    <w:rsid w:val="00BE7406"/>
    <w:rsid w:val="00BF2E9D"/>
    <w:rsid w:val="00BF3CFA"/>
    <w:rsid w:val="00BF4991"/>
    <w:rsid w:val="00C15FF6"/>
    <w:rsid w:val="00C22B03"/>
    <w:rsid w:val="00C23C39"/>
    <w:rsid w:val="00C240C3"/>
    <w:rsid w:val="00C26249"/>
    <w:rsid w:val="00C26BC2"/>
    <w:rsid w:val="00C32B09"/>
    <w:rsid w:val="00C6347A"/>
    <w:rsid w:val="00C63B70"/>
    <w:rsid w:val="00C84017"/>
    <w:rsid w:val="00C87288"/>
    <w:rsid w:val="00C93B01"/>
    <w:rsid w:val="00C97222"/>
    <w:rsid w:val="00C9775A"/>
    <w:rsid w:val="00CA2C47"/>
    <w:rsid w:val="00CA499A"/>
    <w:rsid w:val="00CB336E"/>
    <w:rsid w:val="00CB5508"/>
    <w:rsid w:val="00CB5F83"/>
    <w:rsid w:val="00CC1749"/>
    <w:rsid w:val="00CC3D8F"/>
    <w:rsid w:val="00CC777A"/>
    <w:rsid w:val="00CD4C46"/>
    <w:rsid w:val="00CE111A"/>
    <w:rsid w:val="00CE4867"/>
    <w:rsid w:val="00CE503C"/>
    <w:rsid w:val="00CF0D2C"/>
    <w:rsid w:val="00CF4B37"/>
    <w:rsid w:val="00CF6A1D"/>
    <w:rsid w:val="00D20E0F"/>
    <w:rsid w:val="00D218C6"/>
    <w:rsid w:val="00D240D6"/>
    <w:rsid w:val="00D27EAF"/>
    <w:rsid w:val="00D33787"/>
    <w:rsid w:val="00D421E8"/>
    <w:rsid w:val="00D4468F"/>
    <w:rsid w:val="00D45A0A"/>
    <w:rsid w:val="00D50F9D"/>
    <w:rsid w:val="00D57962"/>
    <w:rsid w:val="00D637C2"/>
    <w:rsid w:val="00D70710"/>
    <w:rsid w:val="00D72FD2"/>
    <w:rsid w:val="00D759E4"/>
    <w:rsid w:val="00D76768"/>
    <w:rsid w:val="00D76EF8"/>
    <w:rsid w:val="00D77AA4"/>
    <w:rsid w:val="00D83337"/>
    <w:rsid w:val="00D84119"/>
    <w:rsid w:val="00D878DE"/>
    <w:rsid w:val="00D97434"/>
    <w:rsid w:val="00DB0BA7"/>
    <w:rsid w:val="00DB11A9"/>
    <w:rsid w:val="00DB4A47"/>
    <w:rsid w:val="00DB6823"/>
    <w:rsid w:val="00DD099F"/>
    <w:rsid w:val="00DE2857"/>
    <w:rsid w:val="00DF1B18"/>
    <w:rsid w:val="00DF26B6"/>
    <w:rsid w:val="00DF61F2"/>
    <w:rsid w:val="00E032E1"/>
    <w:rsid w:val="00E147FF"/>
    <w:rsid w:val="00E17C9A"/>
    <w:rsid w:val="00E2220C"/>
    <w:rsid w:val="00E2490E"/>
    <w:rsid w:val="00E24B79"/>
    <w:rsid w:val="00E41E75"/>
    <w:rsid w:val="00E4442D"/>
    <w:rsid w:val="00E453EF"/>
    <w:rsid w:val="00E45EDF"/>
    <w:rsid w:val="00E46DE7"/>
    <w:rsid w:val="00E51AC2"/>
    <w:rsid w:val="00E525F1"/>
    <w:rsid w:val="00E53918"/>
    <w:rsid w:val="00E60DC8"/>
    <w:rsid w:val="00E66DB5"/>
    <w:rsid w:val="00E8113F"/>
    <w:rsid w:val="00E87A9A"/>
    <w:rsid w:val="00E91E5D"/>
    <w:rsid w:val="00E97D87"/>
    <w:rsid w:val="00EA77D4"/>
    <w:rsid w:val="00EB4AA9"/>
    <w:rsid w:val="00EC0A74"/>
    <w:rsid w:val="00EC4044"/>
    <w:rsid w:val="00EC46CE"/>
    <w:rsid w:val="00EC7855"/>
    <w:rsid w:val="00ED5A42"/>
    <w:rsid w:val="00EE20C4"/>
    <w:rsid w:val="00EE3F57"/>
    <w:rsid w:val="00EE5958"/>
    <w:rsid w:val="00EF0336"/>
    <w:rsid w:val="00EF3769"/>
    <w:rsid w:val="00EF5019"/>
    <w:rsid w:val="00EF641E"/>
    <w:rsid w:val="00EF6469"/>
    <w:rsid w:val="00F00210"/>
    <w:rsid w:val="00F024B3"/>
    <w:rsid w:val="00F02B4B"/>
    <w:rsid w:val="00F06F61"/>
    <w:rsid w:val="00F07F5A"/>
    <w:rsid w:val="00F30EF9"/>
    <w:rsid w:val="00F3122D"/>
    <w:rsid w:val="00F335D3"/>
    <w:rsid w:val="00F34FCB"/>
    <w:rsid w:val="00F3549E"/>
    <w:rsid w:val="00F37535"/>
    <w:rsid w:val="00F40F0F"/>
    <w:rsid w:val="00F44214"/>
    <w:rsid w:val="00F4557C"/>
    <w:rsid w:val="00F559AF"/>
    <w:rsid w:val="00F5752B"/>
    <w:rsid w:val="00F64514"/>
    <w:rsid w:val="00F66F66"/>
    <w:rsid w:val="00F67492"/>
    <w:rsid w:val="00F67E00"/>
    <w:rsid w:val="00F724F5"/>
    <w:rsid w:val="00F7403D"/>
    <w:rsid w:val="00F75967"/>
    <w:rsid w:val="00F77139"/>
    <w:rsid w:val="00F81EF2"/>
    <w:rsid w:val="00F831B7"/>
    <w:rsid w:val="00F90A8D"/>
    <w:rsid w:val="00F90F78"/>
    <w:rsid w:val="00F92CA8"/>
    <w:rsid w:val="00F93DD9"/>
    <w:rsid w:val="00F953DD"/>
    <w:rsid w:val="00FA1FDD"/>
    <w:rsid w:val="00FA31CB"/>
    <w:rsid w:val="00FB4CE4"/>
    <w:rsid w:val="00FB52A8"/>
    <w:rsid w:val="00FC2C31"/>
    <w:rsid w:val="00FC3456"/>
    <w:rsid w:val="00FC65C9"/>
    <w:rsid w:val="00FC720A"/>
    <w:rsid w:val="00FD2C71"/>
    <w:rsid w:val="00FD50DE"/>
    <w:rsid w:val="00FE0A8D"/>
    <w:rsid w:val="00FE1872"/>
    <w:rsid w:val="00FE2354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953BB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1725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2088"/>
      </w:tabs>
      <w:ind w:left="1728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085"/>
      </w:tabs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2160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 w:cs="Times New Roman"/>
      <w:sz w:val="20"/>
      <w:szCs w:val="20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Wingdings" w:hAnsi="Wingdings"/>
    </w:rPr>
  </w:style>
  <w:style w:type="character" w:customStyle="1" w:styleId="WW8Num9z4">
    <w:name w:val="WW8Num9z4"/>
    <w:rPr>
      <w:rFonts w:ascii="Wingdings 2" w:hAnsi="Wingdings 2" w:cs="Courier New"/>
    </w:rPr>
  </w:style>
  <w:style w:type="character" w:customStyle="1" w:styleId="WW8Num10z0">
    <w:name w:val="WW8Num10z0"/>
    <w:rPr>
      <w:rFonts w:ascii="Wingdings" w:hAnsi="Wingdings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Wingdings" w:hAnsi="Wingdings"/>
    </w:rPr>
  </w:style>
  <w:style w:type="character" w:customStyle="1" w:styleId="WW8Num12z4">
    <w:name w:val="WW8Num12z4"/>
    <w:rPr>
      <w:rFonts w:ascii="Wingdings 2" w:hAnsi="Wingdings 2" w:cs="Courier New"/>
    </w:rPr>
  </w:style>
  <w:style w:type="character" w:customStyle="1" w:styleId="WW8Num13z0">
    <w:name w:val="WW8Num13z0"/>
    <w:rPr>
      <w:rFonts w:ascii="Symbol" w:hAnsi="Symbol" w:cs="Times New Roman"/>
      <w:sz w:val="20"/>
      <w:szCs w:val="20"/>
    </w:rPr>
  </w:style>
  <w:style w:type="character" w:customStyle="1" w:styleId="WW8Num13z2">
    <w:name w:val="WW8Num13z2"/>
    <w:rPr>
      <w:rFonts w:ascii="Wingdings" w:hAnsi="Wingdings" w:cs="Times New Roman"/>
    </w:rPr>
  </w:style>
  <w:style w:type="character" w:customStyle="1" w:styleId="WW8Num13z3">
    <w:name w:val="WW8Num13z3"/>
    <w:rPr>
      <w:rFonts w:ascii="Symbol" w:hAnsi="Symbol" w:cs="Times New Roman"/>
    </w:rPr>
  </w:style>
  <w:style w:type="character" w:customStyle="1" w:styleId="WW8Num13z4">
    <w:name w:val="WW8Num13z4"/>
    <w:rPr>
      <w:rFonts w:ascii="Wingdings 2" w:hAnsi="Wingdings 2" w:cs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Wingdings" w:hAnsi="Wingdings"/>
    </w:rPr>
  </w:style>
  <w:style w:type="character" w:customStyle="1" w:styleId="WW8Num14z4">
    <w:name w:val="WW8Num14z4"/>
    <w:rPr>
      <w:rFonts w:ascii="Wingdings 2" w:hAnsi="Wingdings 2" w:cs="Courier New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Pr>
      <w:rFonts w:ascii="StarSymbol" w:hAnsi="Star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Times New Roman"/>
    </w:rPr>
  </w:style>
  <w:style w:type="character" w:customStyle="1" w:styleId="WW8Num8z3">
    <w:name w:val="WW8Num8z3"/>
    <w:rPr>
      <w:rFonts w:ascii="Symbol" w:hAnsi="Symbol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Times New Roman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b w:val="0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Times New Roman"/>
    </w:rPr>
  </w:style>
  <w:style w:type="character" w:customStyle="1" w:styleId="WW8Num24z0">
    <w:name w:val="WW8Num24z0"/>
    <w:rPr>
      <w:b w:val="0"/>
    </w:rPr>
  </w:style>
  <w:style w:type="character" w:customStyle="1" w:styleId="WW8Num24z1">
    <w:name w:val="WW8Num24z1"/>
    <w:rPr>
      <w:rFonts w:ascii="Symbol" w:hAnsi="Symbol"/>
      <w:b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St4z0">
    <w:name w:val="WW8NumSt4z0"/>
    <w:rPr>
      <w:rFonts w:ascii="Symbol" w:hAnsi="Symbol" w:cs="Times New Roman"/>
    </w:rPr>
  </w:style>
  <w:style w:type="character" w:customStyle="1" w:styleId="WW8NumSt4z1">
    <w:name w:val="WW8NumSt4z1"/>
    <w:rPr>
      <w:rFonts w:ascii="Courier New" w:hAnsi="Courier New" w:cs="Courier New"/>
    </w:rPr>
  </w:style>
  <w:style w:type="character" w:customStyle="1" w:styleId="WW8NumSt4z2">
    <w:name w:val="WW8NumSt4z2"/>
    <w:rPr>
      <w:rFonts w:ascii="Wingdings" w:hAnsi="Wingdings"/>
    </w:rPr>
  </w:style>
  <w:style w:type="character" w:customStyle="1" w:styleId="WW8NumSt4z3">
    <w:name w:val="WW8NumSt4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rfarmer">
    <w:name w:val="rfarmer"/>
    <w:basedOn w:val="WW-DefaultParagraphFont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customStyle="1" w:styleId="pslongeditbox">
    <w:name w:val="pslongeditbox"/>
    <w:basedOn w:val="DefaultParagraphFont"/>
    <w:rsid w:val="00394B39"/>
  </w:style>
  <w:style w:type="character" w:styleId="Emphasis">
    <w:name w:val="Emphasis"/>
    <w:basedOn w:val="DefaultParagraphFont"/>
    <w:qFormat/>
    <w:rsid w:val="009E4F26"/>
    <w:rPr>
      <w:i/>
      <w:iCs/>
    </w:rPr>
  </w:style>
  <w:style w:type="character" w:customStyle="1" w:styleId="link">
    <w:name w:val="link"/>
    <w:basedOn w:val="DefaultParagraphFont"/>
    <w:rsid w:val="00360BB8"/>
  </w:style>
  <w:style w:type="table" w:styleId="TableGrid">
    <w:name w:val="Table Grid"/>
    <w:basedOn w:val="TableNormal"/>
    <w:rsid w:val="00897C3E"/>
    <w:pPr>
      <w:suppressAutoHyphens/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0B0"/>
    <w:pPr>
      <w:ind w:left="720"/>
      <w:contextualSpacing/>
    </w:pPr>
  </w:style>
  <w:style w:type="paragraph" w:customStyle="1" w:styleId="p1">
    <w:name w:val="p1"/>
    <w:basedOn w:val="Normal"/>
    <w:rsid w:val="00A01179"/>
    <w:pPr>
      <w:suppressAutoHyphens w:val="0"/>
      <w:spacing w:after="0"/>
    </w:pPr>
    <w:rPr>
      <w:rFonts w:ascii="Helvetica" w:hAnsi="Helvetica"/>
      <w:sz w:val="14"/>
      <w:szCs w:val="14"/>
      <w:lang w:eastAsia="en-US"/>
    </w:rPr>
  </w:style>
  <w:style w:type="paragraph" w:customStyle="1" w:styleId="Body">
    <w:name w:val="Body"/>
    <w:rsid w:val="00175537"/>
    <w:pPr>
      <w:spacing w:after="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11">
    <w:name w:val="List 11"/>
    <w:rsid w:val="00175537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57D-A367-47BF-A7E8-698F01D3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Farmer</vt:lpstr>
    </vt:vector>
  </TitlesOfParts>
  <Company/>
  <LinksUpToDate>false</LinksUpToDate>
  <CharactersWithSpaces>4647</CharactersWithSpaces>
  <SharedDoc>false</SharedDoc>
  <HLinks>
    <vt:vector size="6" baseType="variant">
      <vt:variant>
        <vt:i4>1507407</vt:i4>
      </vt:variant>
      <vt:variant>
        <vt:i4>0</vt:i4>
      </vt:variant>
      <vt:variant>
        <vt:i4>0</vt:i4>
      </vt:variant>
      <vt:variant>
        <vt:i4>5</vt:i4>
      </vt:variant>
      <vt:variant>
        <vt:lpwstr>mailto:richard.farmer@pcao.pima.gov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Farmer</dc:title>
  <dc:subject/>
  <dc:creator>Richard F.</dc:creator>
  <cp:keywords/>
  <cp:lastModifiedBy>Richard Farmer</cp:lastModifiedBy>
  <cp:revision>6</cp:revision>
  <cp:lastPrinted>2023-06-12T18:29:00Z</cp:lastPrinted>
  <dcterms:created xsi:type="dcterms:W3CDTF">2023-05-09T14:44:00Z</dcterms:created>
  <dcterms:modified xsi:type="dcterms:W3CDTF">2023-06-14T22:00:00Z</dcterms:modified>
</cp:coreProperties>
</file>